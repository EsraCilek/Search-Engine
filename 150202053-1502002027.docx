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91" w:rsidRDefault="006843CE" w:rsidP="006843CE">
      <w:pPr>
        <w:pStyle w:val="Title1"/>
        <w:jc w:val="both"/>
      </w:pPr>
      <w:r>
        <w:rPr>
          <w:rFonts w:eastAsia="Times New Roman"/>
        </w:rPr>
        <w:t xml:space="preserve">                 </w:t>
      </w:r>
      <w:r w:rsidR="00E41308">
        <w:rPr>
          <w:rFonts w:eastAsia="Times New Roman"/>
        </w:rPr>
        <w:t xml:space="preserve"> </w:t>
      </w:r>
      <w:r w:rsidR="00B02660">
        <w:rPr>
          <w:rFonts w:eastAsia="Times New Roman"/>
        </w:rPr>
        <w:t xml:space="preserve">              </w:t>
      </w:r>
      <w:r w:rsidR="00656B50">
        <w:rPr>
          <w:sz w:val="34"/>
          <w:szCs w:val="34"/>
        </w:rPr>
        <w:t>ARAMA MOTORU</w:t>
      </w:r>
    </w:p>
    <w:p w:rsidR="00647991" w:rsidRDefault="00B02660">
      <w:pPr>
        <w:pStyle w:val="Author"/>
      </w:pPr>
      <w:r>
        <w:t>Esra Çilek</w:t>
      </w:r>
      <w:r w:rsidR="00E41308">
        <w:t>,</w:t>
      </w:r>
      <w:r w:rsidR="00E41308">
        <w:rPr>
          <w:rFonts w:eastAsia="Times New Roman"/>
        </w:rPr>
        <w:t xml:space="preserve"> </w:t>
      </w:r>
      <w:r w:rsidR="00C75115">
        <w:t>Doğukan Berk Berber</w:t>
      </w:r>
    </w:p>
    <w:p w:rsidR="00647991" w:rsidRDefault="00E41308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647991" w:rsidRDefault="00E41308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647991" w:rsidRDefault="00E41308" w:rsidP="006843CE">
      <w:pPr>
        <w:pStyle w:val="Affiliation"/>
        <w:ind w:left="720"/>
        <w:jc w:val="both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                                           </w:t>
      </w:r>
      <w:hyperlink r:id="rId8" w:history="1">
        <w:r w:rsidR="00E60362" w:rsidRPr="00E60362">
          <w:rPr>
            <w:rStyle w:val="Kpr"/>
            <w:sz w:val="18"/>
            <w:szCs w:val="18"/>
          </w:rPr>
          <w:t>esra_cilek@icloud.com</w:t>
        </w:r>
      </w:hyperlink>
      <w:r w:rsidR="00E60362">
        <w:t xml:space="preserve"> </w:t>
      </w:r>
      <w:r>
        <w:rPr>
          <w:rFonts w:eastAsia="Times New Roman"/>
          <w:sz w:val="18"/>
        </w:rPr>
        <w:t xml:space="preserve">, </w:t>
      </w:r>
      <w:hyperlink r:id="rId9" w:history="1">
        <w:r w:rsidR="006843CE" w:rsidRPr="000C5EDC">
          <w:rPr>
            <w:rStyle w:val="Kpr"/>
            <w:rFonts w:eastAsia="Times New Roman"/>
            <w:sz w:val="18"/>
          </w:rPr>
          <w:t>dogukanberkberber@gmail.com</w:t>
        </w:r>
      </w:hyperlink>
      <w:r w:rsidR="006843CE">
        <w:rPr>
          <w:rFonts w:eastAsia="Times New Roman"/>
          <w:sz w:val="18"/>
        </w:rPr>
        <w:t xml:space="preserve"> </w:t>
      </w:r>
    </w:p>
    <w:p w:rsidR="00647991" w:rsidRDefault="00647991">
      <w:pPr>
        <w:pStyle w:val="Affiliation"/>
        <w:rPr>
          <w:sz w:val="18"/>
        </w:rPr>
      </w:pPr>
    </w:p>
    <w:p w:rsidR="00647991" w:rsidRDefault="00647991">
      <w:pPr>
        <w:pStyle w:val="Affiliation"/>
        <w:rPr>
          <w:sz w:val="18"/>
        </w:rPr>
      </w:pPr>
    </w:p>
    <w:p w:rsidR="00647991" w:rsidRPr="00451B50" w:rsidRDefault="00647991">
      <w:pPr>
        <w:pStyle w:val="Affiliation"/>
        <w:rPr>
          <w:sz w:val="28"/>
          <w:szCs w:val="28"/>
        </w:rPr>
      </w:pPr>
    </w:p>
    <w:p w:rsidR="00647991" w:rsidRPr="00451B50" w:rsidRDefault="00647991">
      <w:pPr>
        <w:pStyle w:val="Affiliation"/>
        <w:rPr>
          <w:sz w:val="28"/>
          <w:szCs w:val="28"/>
        </w:rPr>
      </w:pPr>
    </w:p>
    <w:p w:rsidR="003E2265" w:rsidRPr="00451B50" w:rsidRDefault="003E2265">
      <w:pPr>
        <w:rPr>
          <w:sz w:val="28"/>
          <w:szCs w:val="28"/>
        </w:rPr>
        <w:sectPr w:rsidR="003E2265" w:rsidRPr="00451B50">
          <w:footerReference w:type="default" r:id="rId10"/>
          <w:footerReference w:type="first" r:id="rId11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451B50" w:rsidRPr="00451B50" w:rsidRDefault="003E2265" w:rsidP="00451B50">
      <w:pPr>
        <w:pStyle w:val="BodyTextKeep"/>
        <w:ind w:right="0"/>
        <w:rPr>
          <w:b/>
          <w:sz w:val="30"/>
          <w:szCs w:val="30"/>
        </w:rPr>
      </w:pPr>
      <w:r w:rsidRPr="00451B50">
        <w:rPr>
          <w:b/>
          <w:sz w:val="30"/>
          <w:szCs w:val="30"/>
        </w:rPr>
        <w:t>Özet</w:t>
      </w:r>
    </w:p>
    <w:p w:rsidR="00451B50" w:rsidRDefault="00451B50" w:rsidP="00451B50">
      <w:pPr>
        <w:pStyle w:val="BodyTextKeep"/>
        <w:ind w:right="0"/>
        <w:rPr>
          <w:sz w:val="28"/>
          <w:szCs w:val="28"/>
        </w:rPr>
      </w:pPr>
    </w:p>
    <w:p w:rsidR="00451B50" w:rsidRPr="00451B50" w:rsidRDefault="00451B50" w:rsidP="00451B50">
      <w:pPr>
        <w:pStyle w:val="BodyTextKeep"/>
        <w:spacing w:line="360" w:lineRule="auto"/>
        <w:ind w:right="0"/>
        <w:rPr>
          <w:sz w:val="22"/>
          <w:szCs w:val="22"/>
        </w:rPr>
      </w:pPr>
    </w:p>
    <w:p w:rsidR="00451B50" w:rsidRPr="00451B50" w:rsidRDefault="00451B50" w:rsidP="00451B50">
      <w:pPr>
        <w:pStyle w:val="BodyTextKeep"/>
        <w:spacing w:line="360" w:lineRule="auto"/>
        <w:ind w:right="0"/>
        <w:rPr>
          <w:i/>
          <w:color w:val="000000"/>
          <w:sz w:val="22"/>
          <w:szCs w:val="22"/>
        </w:rPr>
      </w:pPr>
      <w:r w:rsidRPr="00451B50">
        <w:rPr>
          <w:i/>
          <w:color w:val="000000"/>
          <w:sz w:val="22"/>
          <w:szCs w:val="22"/>
        </w:rPr>
        <w:t xml:space="preserve"> Bize bu dönemde verilen</w:t>
      </w:r>
      <w:r w:rsidR="00B02660">
        <w:rPr>
          <w:i/>
          <w:color w:val="000000"/>
          <w:sz w:val="22"/>
          <w:szCs w:val="22"/>
        </w:rPr>
        <w:t xml:space="preserve"> </w:t>
      </w:r>
      <w:r w:rsidR="00485E7A">
        <w:rPr>
          <w:i/>
          <w:color w:val="000000"/>
          <w:sz w:val="22"/>
          <w:szCs w:val="22"/>
        </w:rPr>
        <w:t>üçüncü</w:t>
      </w:r>
      <w:r w:rsidRPr="00451B50">
        <w:rPr>
          <w:i/>
          <w:color w:val="000000"/>
          <w:sz w:val="22"/>
          <w:szCs w:val="22"/>
        </w:rPr>
        <w:t xml:space="preserve"> ödev </w:t>
      </w:r>
      <w:r w:rsidR="00485E7A">
        <w:rPr>
          <w:i/>
          <w:color w:val="000000"/>
          <w:sz w:val="22"/>
          <w:szCs w:val="22"/>
        </w:rPr>
        <w:t xml:space="preserve">arama </w:t>
      </w:r>
      <w:proofErr w:type="gramStart"/>
      <w:r w:rsidR="00485E7A">
        <w:rPr>
          <w:i/>
          <w:color w:val="000000"/>
          <w:sz w:val="22"/>
          <w:szCs w:val="22"/>
        </w:rPr>
        <w:t>motoru</w:t>
      </w:r>
      <w:r w:rsidR="00B02660">
        <w:rPr>
          <w:i/>
          <w:color w:val="000000"/>
          <w:sz w:val="22"/>
          <w:szCs w:val="22"/>
        </w:rPr>
        <w:t xml:space="preserve"> </w:t>
      </w:r>
      <w:r w:rsidRPr="00451B50">
        <w:rPr>
          <w:i/>
          <w:color w:val="000000"/>
          <w:sz w:val="22"/>
          <w:szCs w:val="22"/>
        </w:rPr>
        <w:t xml:space="preserve"> idi</w:t>
      </w:r>
      <w:proofErr w:type="gramEnd"/>
      <w:r w:rsidRPr="00451B50">
        <w:rPr>
          <w:i/>
          <w:color w:val="000000"/>
          <w:sz w:val="22"/>
          <w:szCs w:val="22"/>
        </w:rPr>
        <w:t xml:space="preserve"> .Biz bu ödevi yapmak amacıyla ilk önce gereken çalışmaları yapmak için kendimize bir yol haritası çıkardık. Bu haritaya bağlı kalarak çalışmalarımızı yürüttük. Kısaca bahsetmem gerekirse;</w:t>
      </w:r>
    </w:p>
    <w:p w:rsidR="00451B50" w:rsidRPr="00451B50" w:rsidRDefault="00451B50" w:rsidP="00451B50">
      <w:pPr>
        <w:pStyle w:val="BodyTextKeep"/>
        <w:spacing w:line="360" w:lineRule="auto"/>
        <w:ind w:right="0"/>
        <w:rPr>
          <w:i/>
          <w:color w:val="000000"/>
          <w:sz w:val="22"/>
          <w:szCs w:val="22"/>
        </w:rPr>
      </w:pPr>
      <w:r w:rsidRPr="00451B50">
        <w:rPr>
          <w:i/>
          <w:color w:val="000000"/>
          <w:sz w:val="22"/>
          <w:szCs w:val="22"/>
        </w:rPr>
        <w:t xml:space="preserve">  Yaklaşık </w:t>
      </w:r>
      <w:r w:rsidR="00485E7A">
        <w:rPr>
          <w:i/>
          <w:color w:val="000000"/>
          <w:sz w:val="22"/>
          <w:szCs w:val="22"/>
        </w:rPr>
        <w:t>5</w:t>
      </w:r>
      <w:r w:rsidRPr="00451B50">
        <w:rPr>
          <w:i/>
          <w:color w:val="000000"/>
          <w:sz w:val="22"/>
          <w:szCs w:val="22"/>
        </w:rPr>
        <w:t xml:space="preserve"> -</w:t>
      </w:r>
      <w:r w:rsidR="00485E7A">
        <w:rPr>
          <w:i/>
          <w:color w:val="000000"/>
          <w:sz w:val="22"/>
          <w:szCs w:val="22"/>
        </w:rPr>
        <w:t>6</w:t>
      </w:r>
      <w:r w:rsidRPr="00451B50">
        <w:rPr>
          <w:i/>
          <w:color w:val="000000"/>
          <w:sz w:val="22"/>
          <w:szCs w:val="22"/>
        </w:rPr>
        <w:t xml:space="preserve"> gün ödevi nasıl yapacağımızı hangi kaynaklardan yararlanabileceğimizi</w:t>
      </w:r>
      <w:r w:rsidR="00B02660">
        <w:rPr>
          <w:i/>
          <w:color w:val="000000"/>
          <w:sz w:val="22"/>
          <w:szCs w:val="22"/>
        </w:rPr>
        <w:t xml:space="preserve"> ve </w:t>
      </w:r>
      <w:r w:rsidR="00485E7A">
        <w:rPr>
          <w:i/>
          <w:color w:val="000000"/>
          <w:sz w:val="22"/>
          <w:szCs w:val="22"/>
        </w:rPr>
        <w:t>bir arama motorunu</w:t>
      </w:r>
      <w:r w:rsidR="00B02660">
        <w:rPr>
          <w:i/>
          <w:color w:val="000000"/>
          <w:sz w:val="22"/>
          <w:szCs w:val="22"/>
        </w:rPr>
        <w:t xml:space="preserve"> nasıl ve hangi yöntemlerle</w:t>
      </w:r>
      <w:r w:rsidR="00485E7A">
        <w:rPr>
          <w:i/>
          <w:color w:val="000000"/>
          <w:sz w:val="22"/>
          <w:szCs w:val="22"/>
        </w:rPr>
        <w:t xml:space="preserve"> geliştirebileceğimizi </w:t>
      </w:r>
      <w:r w:rsidRPr="00451B50">
        <w:rPr>
          <w:i/>
          <w:color w:val="000000"/>
          <w:sz w:val="22"/>
          <w:szCs w:val="22"/>
        </w:rPr>
        <w:t>araştırdık. Bu aşamayı atlatmak bizim için bir avantaj oldu</w:t>
      </w:r>
      <w:r w:rsidR="00B02660">
        <w:rPr>
          <w:i/>
          <w:color w:val="000000"/>
          <w:sz w:val="22"/>
          <w:szCs w:val="22"/>
        </w:rPr>
        <w:t xml:space="preserve">, bu </w:t>
      </w:r>
      <w:r w:rsidR="00485E7A">
        <w:rPr>
          <w:i/>
          <w:color w:val="000000"/>
          <w:sz w:val="22"/>
          <w:szCs w:val="22"/>
        </w:rPr>
        <w:t xml:space="preserve">araştırma sonrası </w:t>
      </w:r>
      <w:r w:rsidR="00B02660">
        <w:rPr>
          <w:i/>
          <w:color w:val="000000"/>
          <w:sz w:val="22"/>
          <w:szCs w:val="22"/>
        </w:rPr>
        <w:t>projemiz</w:t>
      </w:r>
      <w:r w:rsidR="00485E7A">
        <w:rPr>
          <w:i/>
          <w:color w:val="000000"/>
          <w:sz w:val="22"/>
          <w:szCs w:val="22"/>
        </w:rPr>
        <w:t>i</w:t>
      </w:r>
      <w:r w:rsidR="00B02660">
        <w:rPr>
          <w:i/>
          <w:color w:val="000000"/>
          <w:sz w:val="22"/>
          <w:szCs w:val="22"/>
        </w:rPr>
        <w:t xml:space="preserve"> nasıl </w:t>
      </w:r>
      <w:r w:rsidR="00485E7A">
        <w:rPr>
          <w:i/>
          <w:color w:val="000000"/>
          <w:sz w:val="22"/>
          <w:szCs w:val="22"/>
        </w:rPr>
        <w:t>yapmamız gerektiği</w:t>
      </w:r>
      <w:r w:rsidR="00B02660" w:rsidRPr="00451B50">
        <w:rPr>
          <w:i/>
          <w:color w:val="000000"/>
          <w:sz w:val="22"/>
          <w:szCs w:val="22"/>
        </w:rPr>
        <w:t xml:space="preserve"> az</w:t>
      </w:r>
      <w:r w:rsidRPr="00451B50">
        <w:rPr>
          <w:i/>
          <w:color w:val="000000"/>
          <w:sz w:val="22"/>
          <w:szCs w:val="22"/>
        </w:rPr>
        <w:t xml:space="preserve"> çok kafamızda şekillenmeye başladı. Araştırma kısmını </w:t>
      </w:r>
      <w:r w:rsidR="00B02660">
        <w:rPr>
          <w:i/>
          <w:color w:val="000000"/>
          <w:sz w:val="22"/>
          <w:szCs w:val="22"/>
        </w:rPr>
        <w:t xml:space="preserve">daha doğrusu </w:t>
      </w:r>
      <w:r w:rsidR="00485E7A">
        <w:rPr>
          <w:i/>
          <w:color w:val="000000"/>
          <w:sz w:val="22"/>
          <w:szCs w:val="22"/>
        </w:rPr>
        <w:t xml:space="preserve">arama motorunu </w:t>
      </w:r>
      <w:r w:rsidR="00B02660">
        <w:rPr>
          <w:i/>
          <w:color w:val="000000"/>
          <w:sz w:val="22"/>
          <w:szCs w:val="22"/>
        </w:rPr>
        <w:t xml:space="preserve">nasıl </w:t>
      </w:r>
      <w:r w:rsidR="00485E7A">
        <w:rPr>
          <w:i/>
          <w:color w:val="000000"/>
          <w:sz w:val="22"/>
          <w:szCs w:val="22"/>
        </w:rPr>
        <w:t>yapılır?</w:t>
      </w:r>
      <w:r w:rsidR="00B02660">
        <w:rPr>
          <w:i/>
          <w:color w:val="000000"/>
          <w:sz w:val="22"/>
          <w:szCs w:val="22"/>
        </w:rPr>
        <w:t xml:space="preserve"> sorusunu kafamızda cevapladıktan sonra </w:t>
      </w:r>
      <w:r w:rsidRPr="00451B50">
        <w:rPr>
          <w:i/>
          <w:color w:val="000000"/>
          <w:sz w:val="22"/>
          <w:szCs w:val="22"/>
        </w:rPr>
        <w:t xml:space="preserve">kodlama kısmına geçiş yaptık ve araştırmalarımızın ışığında kodlama kısmını yapmak daha kolay oldu ve böylece ödevimiz </w:t>
      </w:r>
      <w:r w:rsidR="00485E7A">
        <w:rPr>
          <w:i/>
          <w:color w:val="000000"/>
          <w:sz w:val="22"/>
          <w:szCs w:val="22"/>
        </w:rPr>
        <w:t xml:space="preserve">filizlenmeye </w:t>
      </w:r>
      <w:r w:rsidRPr="00451B50">
        <w:rPr>
          <w:i/>
          <w:color w:val="000000"/>
          <w:sz w:val="22"/>
          <w:szCs w:val="22"/>
        </w:rPr>
        <w:t xml:space="preserve">başladı. Tabi bu kısımda daha önce C# dili </w:t>
      </w:r>
      <w:r w:rsidR="00B02660">
        <w:rPr>
          <w:i/>
          <w:color w:val="000000"/>
          <w:sz w:val="22"/>
          <w:szCs w:val="22"/>
        </w:rPr>
        <w:t>ile görüntü işleme editörü</w:t>
      </w:r>
      <w:r w:rsidR="00485E7A">
        <w:rPr>
          <w:i/>
          <w:color w:val="000000"/>
          <w:sz w:val="22"/>
          <w:szCs w:val="22"/>
        </w:rPr>
        <w:t xml:space="preserve"> ve </w:t>
      </w:r>
      <w:proofErr w:type="spellStart"/>
      <w:r w:rsidR="00485E7A">
        <w:rPr>
          <w:i/>
          <w:color w:val="000000"/>
          <w:sz w:val="22"/>
          <w:szCs w:val="22"/>
        </w:rPr>
        <w:t>sudoku</w:t>
      </w:r>
      <w:proofErr w:type="spellEnd"/>
      <w:r w:rsidR="00485E7A">
        <w:rPr>
          <w:i/>
          <w:color w:val="000000"/>
          <w:sz w:val="22"/>
          <w:szCs w:val="22"/>
        </w:rPr>
        <w:t xml:space="preserve"> çözme programı</w:t>
      </w:r>
      <w:r w:rsidR="00B02660">
        <w:rPr>
          <w:i/>
          <w:color w:val="000000"/>
          <w:sz w:val="22"/>
          <w:szCs w:val="22"/>
        </w:rPr>
        <w:t xml:space="preserve"> yaptığımız için bizim için kolaylık oldu ve bu dili geliştirme dili olarak kendimize seçtik.</w:t>
      </w:r>
    </w:p>
    <w:p w:rsidR="00647991" w:rsidRPr="00451B50" w:rsidRDefault="00647991" w:rsidP="00451B50">
      <w:pPr>
        <w:pStyle w:val="AbstractHeading"/>
        <w:spacing w:line="360" w:lineRule="auto"/>
        <w:jc w:val="both"/>
      </w:pPr>
    </w:p>
    <w:p w:rsidR="00647991" w:rsidRDefault="00E41308" w:rsidP="00DF001A">
      <w:pPr>
        <w:pStyle w:val="Balk1"/>
        <w:numPr>
          <w:ilvl w:val="0"/>
          <w:numId w:val="0"/>
        </w:numPr>
        <w:spacing w:line="360" w:lineRule="auto"/>
        <w:jc w:val="both"/>
        <w:rPr>
          <w:sz w:val="30"/>
          <w:szCs w:val="30"/>
        </w:rPr>
      </w:pPr>
      <w:r w:rsidRPr="00E14463">
        <w:rPr>
          <w:sz w:val="30"/>
          <w:szCs w:val="30"/>
        </w:rPr>
        <w:t>Giriş</w:t>
      </w:r>
    </w:p>
    <w:p w:rsidR="00DF001A" w:rsidRDefault="00485E7A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Bu dönem bizlere verilen son ödev bir arama motoru geliştirmek. Projeye başlarken bir arama motoru nasıl yapılır, ödevimizin gerçek bir arama motoruyla arasındaki farklar nelerdir sorularından yola </w:t>
      </w:r>
      <w:proofErr w:type="gramStart"/>
      <w:r>
        <w:rPr>
          <w:i/>
          <w:color w:val="000000"/>
          <w:sz w:val="22"/>
          <w:szCs w:val="22"/>
        </w:rPr>
        <w:t>çıktık .Bize</w:t>
      </w:r>
      <w:proofErr w:type="gramEnd"/>
      <w:r>
        <w:rPr>
          <w:i/>
          <w:color w:val="000000"/>
          <w:sz w:val="22"/>
          <w:szCs w:val="22"/>
        </w:rPr>
        <w:t xml:space="preserve"> verilen ödev standart bir arama motoru ile farklılıklar göstermektedir. Bizlerden istenilen adımlardan kısaca bahsetmek gerekirse</w:t>
      </w:r>
      <w:r w:rsidR="00B02660">
        <w:rPr>
          <w:i/>
          <w:color w:val="000000"/>
          <w:sz w:val="22"/>
          <w:szCs w:val="22"/>
        </w:rPr>
        <w:t>;</w:t>
      </w: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1</w:t>
      </w:r>
      <w:proofErr w:type="gramStart"/>
      <w:r>
        <w:rPr>
          <w:i/>
          <w:color w:val="000000"/>
          <w:sz w:val="22"/>
          <w:szCs w:val="22"/>
        </w:rPr>
        <w:t>-)</w:t>
      </w:r>
      <w:r w:rsidR="00485E7A">
        <w:rPr>
          <w:i/>
          <w:color w:val="000000"/>
          <w:sz w:val="22"/>
          <w:szCs w:val="22"/>
        </w:rPr>
        <w:t>Anahtar</w:t>
      </w:r>
      <w:proofErr w:type="gramEnd"/>
      <w:r w:rsidR="00485E7A">
        <w:rPr>
          <w:i/>
          <w:color w:val="000000"/>
          <w:sz w:val="22"/>
          <w:szCs w:val="22"/>
        </w:rPr>
        <w:t xml:space="preserve"> kelime saydırmak</w:t>
      </w:r>
      <w:r>
        <w:rPr>
          <w:i/>
          <w:color w:val="000000"/>
          <w:sz w:val="22"/>
          <w:szCs w:val="22"/>
        </w:rPr>
        <w:t>.</w:t>
      </w: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2</w:t>
      </w:r>
      <w:proofErr w:type="gramStart"/>
      <w:r>
        <w:rPr>
          <w:i/>
          <w:color w:val="000000"/>
          <w:sz w:val="22"/>
          <w:szCs w:val="22"/>
        </w:rPr>
        <w:t>-)</w:t>
      </w:r>
      <w:r w:rsidR="00485E7A">
        <w:rPr>
          <w:i/>
          <w:color w:val="000000"/>
          <w:sz w:val="22"/>
          <w:szCs w:val="22"/>
        </w:rPr>
        <w:t>Sayfa</w:t>
      </w:r>
      <w:proofErr w:type="gramEnd"/>
      <w:r w:rsidR="00485E7A">
        <w:rPr>
          <w:i/>
          <w:color w:val="000000"/>
          <w:sz w:val="22"/>
          <w:szCs w:val="22"/>
        </w:rPr>
        <w:t xml:space="preserve"> (URL) sıralamak</w:t>
      </w:r>
      <w:r>
        <w:rPr>
          <w:i/>
          <w:color w:val="000000"/>
          <w:sz w:val="22"/>
          <w:szCs w:val="22"/>
        </w:rPr>
        <w:t>.</w:t>
      </w: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3</w:t>
      </w:r>
      <w:proofErr w:type="gramStart"/>
      <w:r>
        <w:rPr>
          <w:i/>
          <w:color w:val="000000"/>
          <w:sz w:val="22"/>
          <w:szCs w:val="22"/>
        </w:rPr>
        <w:t>-)</w:t>
      </w:r>
      <w:r w:rsidR="00485E7A">
        <w:rPr>
          <w:i/>
          <w:color w:val="000000"/>
          <w:sz w:val="22"/>
          <w:szCs w:val="22"/>
        </w:rPr>
        <w:t>Site</w:t>
      </w:r>
      <w:proofErr w:type="gramEnd"/>
      <w:r w:rsidR="00485E7A">
        <w:rPr>
          <w:i/>
          <w:color w:val="000000"/>
          <w:sz w:val="22"/>
          <w:szCs w:val="22"/>
        </w:rPr>
        <w:t xml:space="preserve"> sıralamak</w:t>
      </w:r>
      <w:r>
        <w:rPr>
          <w:i/>
          <w:color w:val="000000"/>
          <w:sz w:val="22"/>
          <w:szCs w:val="22"/>
        </w:rPr>
        <w:t>.</w:t>
      </w:r>
    </w:p>
    <w:p w:rsidR="00485E7A" w:rsidRDefault="00485E7A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485E7A" w:rsidRDefault="00485E7A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4</w:t>
      </w:r>
      <w:proofErr w:type="gramStart"/>
      <w:r>
        <w:rPr>
          <w:i/>
          <w:color w:val="000000"/>
          <w:sz w:val="22"/>
          <w:szCs w:val="22"/>
        </w:rPr>
        <w:t>-)Semantik</w:t>
      </w:r>
      <w:proofErr w:type="gramEnd"/>
      <w:r>
        <w:rPr>
          <w:i/>
          <w:color w:val="000000"/>
          <w:sz w:val="22"/>
          <w:szCs w:val="22"/>
        </w:rPr>
        <w:t xml:space="preserve"> analiz gerçekleştirmek.</w:t>
      </w:r>
    </w:p>
    <w:p w:rsidR="00485E7A" w:rsidRDefault="00485E7A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485E7A" w:rsidRDefault="00485E7A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5</w:t>
      </w:r>
      <w:proofErr w:type="gramStart"/>
      <w:r>
        <w:rPr>
          <w:i/>
          <w:color w:val="000000"/>
          <w:sz w:val="22"/>
          <w:szCs w:val="22"/>
        </w:rPr>
        <w:t>-)Yapılan</w:t>
      </w:r>
      <w:proofErr w:type="gramEnd"/>
      <w:r>
        <w:rPr>
          <w:i/>
          <w:color w:val="000000"/>
          <w:sz w:val="22"/>
          <w:szCs w:val="22"/>
        </w:rPr>
        <w:t xml:space="preserve"> çalışmanın çevrimiçi olarak yayınlanması.</w:t>
      </w:r>
    </w:p>
    <w:p w:rsidR="00485E7A" w:rsidRDefault="00485E7A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Bu </w:t>
      </w:r>
      <w:r w:rsidR="00485E7A">
        <w:rPr>
          <w:i/>
          <w:color w:val="000000"/>
          <w:sz w:val="22"/>
          <w:szCs w:val="22"/>
        </w:rPr>
        <w:t>adımlar</w:t>
      </w:r>
      <w:r>
        <w:rPr>
          <w:i/>
          <w:color w:val="000000"/>
          <w:sz w:val="22"/>
          <w:szCs w:val="22"/>
        </w:rPr>
        <w:t xml:space="preserve"> ışığında </w:t>
      </w:r>
      <w:r w:rsidR="00485E7A">
        <w:rPr>
          <w:i/>
          <w:color w:val="000000"/>
          <w:sz w:val="22"/>
          <w:szCs w:val="22"/>
        </w:rPr>
        <w:t xml:space="preserve">arama motorumuzu </w:t>
      </w:r>
      <w:r>
        <w:rPr>
          <w:i/>
          <w:color w:val="000000"/>
          <w:sz w:val="22"/>
          <w:szCs w:val="22"/>
        </w:rPr>
        <w:t xml:space="preserve">inşaa ettik ve ortaya bazı aksilikler olsa dahi </w:t>
      </w:r>
      <w:r w:rsidR="00485E7A">
        <w:rPr>
          <w:i/>
          <w:color w:val="000000"/>
          <w:sz w:val="22"/>
          <w:szCs w:val="22"/>
        </w:rPr>
        <w:t>sonuçları kullanıcıya gösteren</w:t>
      </w:r>
      <w:r>
        <w:rPr>
          <w:i/>
          <w:color w:val="000000"/>
          <w:sz w:val="22"/>
          <w:szCs w:val="22"/>
        </w:rPr>
        <w:t xml:space="preserve"> bir ödev </w:t>
      </w:r>
      <w:r w:rsidR="00485E7A">
        <w:rPr>
          <w:i/>
          <w:color w:val="000000"/>
          <w:sz w:val="22"/>
          <w:szCs w:val="22"/>
        </w:rPr>
        <w:t>yapmayı</w:t>
      </w:r>
      <w:r>
        <w:rPr>
          <w:i/>
          <w:color w:val="000000"/>
          <w:sz w:val="22"/>
          <w:szCs w:val="22"/>
        </w:rPr>
        <w:t xml:space="preserve"> başardık.</w:t>
      </w: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B02660" w:rsidRPr="004D17C1" w:rsidRDefault="00B02660" w:rsidP="00DF001A">
      <w:pPr>
        <w:pStyle w:val="BodyTextKeep"/>
        <w:spacing w:line="276" w:lineRule="auto"/>
        <w:ind w:right="0"/>
        <w:rPr>
          <w:i/>
          <w:color w:val="000000"/>
          <w:sz w:val="22"/>
          <w:szCs w:val="22"/>
        </w:rPr>
      </w:pPr>
    </w:p>
    <w:p w:rsidR="00DF001A" w:rsidRDefault="00DF001A" w:rsidP="00DF001A"/>
    <w:p w:rsidR="00DF001A" w:rsidRDefault="00DF001A">
      <w:pPr>
        <w:pStyle w:val="BodyTextKeep"/>
        <w:ind w:right="0"/>
        <w:rPr>
          <w:color w:val="000000"/>
        </w:rPr>
      </w:pPr>
    </w:p>
    <w:p w:rsidR="004D17C1" w:rsidRDefault="00DF001A" w:rsidP="004D17C1">
      <w:pPr>
        <w:pStyle w:val="BodyTextKeep"/>
        <w:ind w:right="0"/>
        <w:rPr>
          <w:color w:val="000000"/>
        </w:rPr>
      </w:pPr>
      <w:r>
        <w:rPr>
          <w:color w:val="000000"/>
        </w:rPr>
        <w:t xml:space="preserve">      </w:t>
      </w:r>
    </w:p>
    <w:p w:rsidR="004D17C1" w:rsidRDefault="004D17C1" w:rsidP="004D17C1">
      <w:pPr>
        <w:pStyle w:val="BodyTextKeep"/>
        <w:ind w:right="0"/>
        <w:rPr>
          <w:color w:val="000000"/>
        </w:rPr>
      </w:pPr>
    </w:p>
    <w:p w:rsidR="004D17C1" w:rsidRDefault="004D17C1" w:rsidP="004D17C1">
      <w:pPr>
        <w:pStyle w:val="BodyTextKeep"/>
        <w:ind w:right="0"/>
        <w:rPr>
          <w:color w:val="000000"/>
        </w:rPr>
      </w:pPr>
    </w:p>
    <w:p w:rsidR="004D17C1" w:rsidRDefault="004D17C1" w:rsidP="004D17C1">
      <w:pPr>
        <w:pStyle w:val="BodyTextKeep"/>
        <w:ind w:right="0"/>
        <w:rPr>
          <w:color w:val="000000"/>
        </w:rPr>
      </w:pPr>
    </w:p>
    <w:p w:rsidR="004D17C1" w:rsidRDefault="004D17C1" w:rsidP="004D17C1">
      <w:pPr>
        <w:pStyle w:val="BodyTextKeep"/>
        <w:ind w:right="0"/>
        <w:rPr>
          <w:color w:val="000000"/>
        </w:rPr>
      </w:pPr>
    </w:p>
    <w:p w:rsidR="004D382C" w:rsidRDefault="00DF001A" w:rsidP="004D17C1">
      <w:pPr>
        <w:pStyle w:val="BodyTextKeep"/>
        <w:ind w:right="0"/>
      </w:pPr>
      <w:r>
        <w:rPr>
          <w:color w:val="000000"/>
        </w:rPr>
        <w:t xml:space="preserve">                                                                                                            </w:t>
      </w:r>
    </w:p>
    <w:p w:rsidR="004D17C1" w:rsidRDefault="004D17C1">
      <w:pPr>
        <w:rPr>
          <w:color w:val="222222"/>
          <w:sz w:val="18"/>
          <w:szCs w:val="18"/>
          <w:shd w:val="clear" w:color="auto" w:fill="FFFFFF"/>
        </w:rPr>
      </w:pPr>
    </w:p>
    <w:p w:rsidR="004D17C1" w:rsidRDefault="004D17C1" w:rsidP="004D17C1">
      <w:pPr>
        <w:pStyle w:val="BodyTextKeep"/>
        <w:spacing w:line="360" w:lineRule="auto"/>
        <w:ind w:right="0"/>
        <w:jc w:val="left"/>
        <w:rPr>
          <w:b/>
          <w:sz w:val="30"/>
          <w:szCs w:val="30"/>
        </w:rPr>
      </w:pPr>
      <w:r w:rsidRPr="004D17C1">
        <w:rPr>
          <w:b/>
          <w:sz w:val="30"/>
          <w:szCs w:val="30"/>
        </w:rPr>
        <w:t>Temel Bilgiler</w:t>
      </w:r>
    </w:p>
    <w:p w:rsidR="004D17C1" w:rsidRPr="004D17C1" w:rsidRDefault="004D17C1" w:rsidP="004D17C1">
      <w:pPr>
        <w:pStyle w:val="BodyTextKeep"/>
        <w:spacing w:line="360" w:lineRule="auto"/>
        <w:ind w:right="0"/>
        <w:jc w:val="left"/>
        <w:rPr>
          <w:b/>
          <w:color w:val="000000"/>
          <w:sz w:val="30"/>
          <w:szCs w:val="30"/>
        </w:rPr>
      </w:pPr>
    </w:p>
    <w:p w:rsidR="004D17C1" w:rsidRPr="004D17C1" w:rsidRDefault="004D17C1" w:rsidP="004D17C1">
      <w:pPr>
        <w:jc w:val="left"/>
        <w:rPr>
          <w:i/>
          <w:sz w:val="22"/>
          <w:szCs w:val="22"/>
        </w:rPr>
      </w:pPr>
      <w:r w:rsidRPr="004D17C1">
        <w:rPr>
          <w:i/>
          <w:sz w:val="22"/>
          <w:szCs w:val="22"/>
        </w:rPr>
        <w:t>Projemizi geliştirirken Visual Basic programını kullandık. Projeyi geliştirme</w:t>
      </w:r>
      <w:r>
        <w:rPr>
          <w:i/>
          <w:sz w:val="22"/>
          <w:szCs w:val="22"/>
        </w:rPr>
        <w:t xml:space="preserve">de kullandığımız dil ise C# </w:t>
      </w:r>
      <w:proofErr w:type="spellStart"/>
      <w:r>
        <w:rPr>
          <w:i/>
          <w:sz w:val="22"/>
          <w:szCs w:val="22"/>
        </w:rPr>
        <w:t>dır</w:t>
      </w:r>
      <w:proofErr w:type="spellEnd"/>
      <w:r>
        <w:rPr>
          <w:i/>
          <w:sz w:val="22"/>
          <w:szCs w:val="22"/>
        </w:rPr>
        <w:t xml:space="preserve">. </w:t>
      </w:r>
      <w:r w:rsidRPr="004D17C1">
        <w:rPr>
          <w:i/>
          <w:sz w:val="22"/>
          <w:szCs w:val="22"/>
        </w:rPr>
        <w:t>Aynı zamanda geliştirdiğimiz proje Windows Form Application olarak geliştirilmiştir. Kullandığımız d</w:t>
      </w:r>
      <w:r>
        <w:rPr>
          <w:i/>
          <w:sz w:val="22"/>
          <w:szCs w:val="22"/>
        </w:rPr>
        <w:t>ilden biraz bahsetmek gerekirse;</w:t>
      </w:r>
    </w:p>
    <w:p w:rsidR="004D382C" w:rsidRDefault="004D382C">
      <w:pPr>
        <w:rPr>
          <w:i/>
          <w:color w:val="222222"/>
          <w:sz w:val="22"/>
          <w:szCs w:val="22"/>
          <w:shd w:val="clear" w:color="auto" w:fill="FFFFFF"/>
        </w:rPr>
      </w:pPr>
      <w:r w:rsidRPr="004D17C1">
        <w:rPr>
          <w:i/>
          <w:color w:val="222222"/>
          <w:sz w:val="22"/>
          <w:szCs w:val="22"/>
          <w:shd w:val="clear" w:color="auto" w:fill="FFFFFF"/>
        </w:rPr>
        <w:t>Benzer şekilde C++ diline yeni eklentiler yapılarak ((C++)++) bir adım daha ileriye götürülmüş ve tamamen nesneye yönelik tasarlanmış </w:t>
      </w:r>
      <w:r w:rsidRPr="004D17C1">
        <w:rPr>
          <w:b/>
          <w:bCs/>
          <w:i/>
          <w:color w:val="222222"/>
          <w:sz w:val="22"/>
          <w:szCs w:val="22"/>
          <w:shd w:val="clear" w:color="auto" w:fill="FFFFFF"/>
        </w:rPr>
        <w:t>C#</w:t>
      </w:r>
      <w:r w:rsidRPr="004D17C1">
        <w:rPr>
          <w:i/>
          <w:color w:val="222222"/>
          <w:sz w:val="22"/>
          <w:szCs w:val="22"/>
          <w:shd w:val="clear" w:color="auto" w:fill="FFFFFF"/>
        </w:rPr>
        <w:t> dilinin isimlendirilmesinde, + karakterlerinin birbirlerine yakınlaşmış hali ve bir melodi anahtarı olan </w:t>
      </w:r>
      <w:r w:rsidRPr="004D17C1">
        <w:rPr>
          <w:b/>
          <w:bCs/>
          <w:i/>
          <w:color w:val="222222"/>
          <w:sz w:val="22"/>
          <w:szCs w:val="22"/>
          <w:shd w:val="clear" w:color="auto" w:fill="FFFFFF"/>
        </w:rPr>
        <w:t>C#</w:t>
      </w:r>
      <w:r w:rsidRPr="004D17C1">
        <w:rPr>
          <w:i/>
          <w:color w:val="222222"/>
          <w:sz w:val="22"/>
          <w:szCs w:val="22"/>
          <w:shd w:val="clear" w:color="auto" w:fill="FFFFFF"/>
        </w:rPr>
        <w:t> </w:t>
      </w:r>
      <w:proofErr w:type="spellStart"/>
      <w:r w:rsidRPr="004D17C1">
        <w:rPr>
          <w:i/>
          <w:color w:val="222222"/>
          <w:sz w:val="22"/>
          <w:szCs w:val="22"/>
          <w:shd w:val="clear" w:color="auto" w:fill="FFFFFF"/>
        </w:rPr>
        <w:t>Major</w:t>
      </w:r>
      <w:proofErr w:type="spellEnd"/>
      <w:r w:rsidRPr="004D17C1">
        <w:rPr>
          <w:i/>
          <w:color w:val="222222"/>
          <w:sz w:val="22"/>
          <w:szCs w:val="22"/>
          <w:shd w:val="clear" w:color="auto" w:fill="FFFFFF"/>
        </w:rPr>
        <w:t xml:space="preserve"> kullanılmıştır.</w:t>
      </w:r>
    </w:p>
    <w:p w:rsidR="004D17C1" w:rsidRDefault="004D17C1">
      <w:pPr>
        <w:rPr>
          <w:i/>
          <w:color w:val="222222"/>
          <w:sz w:val="22"/>
          <w:szCs w:val="22"/>
          <w:shd w:val="clear" w:color="auto" w:fill="FFFFFF"/>
        </w:rPr>
      </w:pPr>
    </w:p>
    <w:p w:rsidR="004D17C1" w:rsidRDefault="004D17C1">
      <w:pPr>
        <w:rPr>
          <w:i/>
          <w:color w:val="222222"/>
          <w:sz w:val="22"/>
          <w:szCs w:val="22"/>
          <w:shd w:val="clear" w:color="auto" w:fill="FFFFFF"/>
        </w:rPr>
      </w:pPr>
    </w:p>
    <w:p w:rsidR="004D17C1" w:rsidRPr="004D17C1" w:rsidRDefault="004D17C1">
      <w:pPr>
        <w:rPr>
          <w:i/>
          <w:sz w:val="22"/>
          <w:szCs w:val="22"/>
        </w:rPr>
      </w:pPr>
    </w:p>
    <w:p w:rsidR="00FE3E57" w:rsidRDefault="004D17C1" w:rsidP="004D17C1">
      <w:pPr>
        <w:pStyle w:val="Balk1"/>
        <w:numPr>
          <w:ilvl w:val="0"/>
          <w:numId w:val="0"/>
        </w:numPr>
        <w:ind w:left="28"/>
        <w:jc w:val="left"/>
        <w:rPr>
          <w:sz w:val="30"/>
          <w:szCs w:val="30"/>
        </w:rPr>
      </w:pPr>
      <w:r>
        <w:rPr>
          <w:sz w:val="30"/>
          <w:szCs w:val="30"/>
        </w:rPr>
        <w:t>Proje İçeriği</w:t>
      </w:r>
    </w:p>
    <w:p w:rsidR="004D17C1" w:rsidRDefault="004D17C1" w:rsidP="004D17C1"/>
    <w:p w:rsidR="004D17C1" w:rsidRPr="004D17C1" w:rsidRDefault="004D17C1" w:rsidP="004D17C1">
      <w:pPr>
        <w:spacing w:line="360" w:lineRule="auto"/>
        <w:rPr>
          <w:sz w:val="22"/>
          <w:szCs w:val="22"/>
        </w:rPr>
      </w:pPr>
    </w:p>
    <w:p w:rsidR="00FE3E57" w:rsidRDefault="00FE3E57" w:rsidP="004D17C1">
      <w:pPr>
        <w:spacing w:line="360" w:lineRule="auto"/>
        <w:rPr>
          <w:i/>
          <w:sz w:val="22"/>
          <w:szCs w:val="22"/>
        </w:rPr>
      </w:pPr>
      <w:r w:rsidRPr="004D17C1">
        <w:rPr>
          <w:i/>
          <w:sz w:val="22"/>
          <w:szCs w:val="22"/>
        </w:rPr>
        <w:t xml:space="preserve">Projemizi incelemeyi </w:t>
      </w:r>
      <w:r w:rsidR="00244679" w:rsidRPr="004D17C1">
        <w:rPr>
          <w:i/>
          <w:sz w:val="22"/>
          <w:szCs w:val="22"/>
        </w:rPr>
        <w:t>birkaç</w:t>
      </w:r>
      <w:r w:rsidRPr="004D17C1">
        <w:rPr>
          <w:i/>
          <w:sz w:val="22"/>
          <w:szCs w:val="22"/>
        </w:rPr>
        <w:t xml:space="preserve"> alt başlıkta gerçekleştirebiliriz.</w:t>
      </w:r>
      <w:r w:rsidR="004D17C1" w:rsidRPr="004D17C1">
        <w:rPr>
          <w:i/>
          <w:sz w:val="22"/>
          <w:szCs w:val="22"/>
        </w:rPr>
        <w:t xml:space="preserve"> Bunlar</w:t>
      </w:r>
      <w:r w:rsidRPr="004D17C1">
        <w:rPr>
          <w:i/>
          <w:sz w:val="22"/>
          <w:szCs w:val="22"/>
        </w:rPr>
        <w:t xml:space="preserve"> sırasıyla;</w:t>
      </w:r>
    </w:p>
    <w:p w:rsidR="002F5155" w:rsidRPr="004D17C1" w:rsidRDefault="002F5155" w:rsidP="004D17C1">
      <w:pPr>
        <w:spacing w:line="360" w:lineRule="auto"/>
        <w:rPr>
          <w:i/>
          <w:sz w:val="22"/>
          <w:szCs w:val="22"/>
        </w:rPr>
      </w:pPr>
    </w:p>
    <w:p w:rsidR="002F5155" w:rsidRDefault="002F5155" w:rsidP="004D17C1">
      <w:pPr>
        <w:pStyle w:val="ListeParagraf"/>
        <w:numPr>
          <w:ilvl w:val="0"/>
          <w:numId w:val="19"/>
        </w:numPr>
        <w:spacing w:line="360" w:lineRule="auto"/>
        <w:rPr>
          <w:i/>
        </w:rPr>
      </w:pPr>
      <w:r>
        <w:rPr>
          <w:i/>
        </w:rPr>
        <w:t>KULLANICI TARAFINDAN GİRİLEN ANAHTAR KELİMENİN YİNE KULLANICI TARAFINDAN GİRİLEN URL DE KAÇ DEFA GEÇTİĞİNİ BELİRLEMEK</w:t>
      </w:r>
    </w:p>
    <w:p w:rsidR="002F5155" w:rsidRPr="002F5155" w:rsidRDefault="002F5155" w:rsidP="002F5155">
      <w:pPr>
        <w:spacing w:line="360" w:lineRule="auto"/>
        <w:rPr>
          <w:i/>
        </w:rPr>
      </w:pPr>
    </w:p>
    <w:p w:rsidR="002F5155" w:rsidRDefault="002F5155" w:rsidP="004D17C1">
      <w:pPr>
        <w:pStyle w:val="ListeParagraf"/>
        <w:numPr>
          <w:ilvl w:val="0"/>
          <w:numId w:val="19"/>
        </w:numPr>
        <w:spacing w:line="360" w:lineRule="auto"/>
        <w:rPr>
          <w:i/>
        </w:rPr>
      </w:pPr>
      <w:r>
        <w:rPr>
          <w:i/>
        </w:rPr>
        <w:t>KULLANICI TARAFINDAN GİRİLEN ANAHTAR KELİME KÜMESİNİN YİNE KULLANICI TARAFINDAN GİRİLEN URL KÜMESİNDE KAÇ ADET GEÇTİĞİNİ BELİRLEMEK VE VERİLEN URL LERİ SIRALAMAK</w:t>
      </w:r>
    </w:p>
    <w:p w:rsidR="002F5155" w:rsidRDefault="002F5155" w:rsidP="002F5155">
      <w:pPr>
        <w:spacing w:line="360" w:lineRule="auto"/>
        <w:rPr>
          <w:i/>
        </w:rPr>
      </w:pPr>
    </w:p>
    <w:p w:rsidR="002F5155" w:rsidRDefault="002F5155" w:rsidP="002F5155">
      <w:pPr>
        <w:spacing w:line="360" w:lineRule="auto"/>
        <w:rPr>
          <w:i/>
        </w:rPr>
      </w:pPr>
    </w:p>
    <w:p w:rsidR="002F5155" w:rsidRDefault="002F5155" w:rsidP="002F5155">
      <w:pPr>
        <w:spacing w:line="360" w:lineRule="auto"/>
        <w:rPr>
          <w:i/>
        </w:rPr>
      </w:pPr>
    </w:p>
    <w:p w:rsidR="002F5155" w:rsidRPr="002F5155" w:rsidRDefault="002F5155" w:rsidP="002F5155">
      <w:pPr>
        <w:spacing w:line="360" w:lineRule="auto"/>
        <w:rPr>
          <w:i/>
        </w:rPr>
      </w:pPr>
    </w:p>
    <w:p w:rsidR="002F5155" w:rsidRDefault="002F5155" w:rsidP="004D17C1">
      <w:pPr>
        <w:pStyle w:val="ListeParagraf"/>
        <w:numPr>
          <w:ilvl w:val="0"/>
          <w:numId w:val="19"/>
        </w:numPr>
        <w:spacing w:line="360" w:lineRule="auto"/>
        <w:rPr>
          <w:i/>
        </w:rPr>
      </w:pPr>
      <w:r>
        <w:rPr>
          <w:i/>
        </w:rPr>
        <w:t>KULLANICI TARAFINDAN GİRİLEN ANAHTAR KELİME KÜMESİNİN YİNE KULLANICI TARAFINDAN GİRİLEN WEB SİTE KÜMESİNDE KAÇ ADET GEÇTİĞİNİ BELİRLEMEK VE VERİLEN WEB SİTELERİNİ SIRALAMAK</w:t>
      </w:r>
    </w:p>
    <w:p w:rsidR="002F5155" w:rsidRDefault="002F5155" w:rsidP="004D17C1">
      <w:pPr>
        <w:pStyle w:val="ListeParagraf"/>
        <w:numPr>
          <w:ilvl w:val="0"/>
          <w:numId w:val="19"/>
        </w:numPr>
        <w:spacing w:line="360" w:lineRule="auto"/>
        <w:rPr>
          <w:i/>
        </w:rPr>
      </w:pPr>
      <w:r>
        <w:rPr>
          <w:i/>
        </w:rPr>
        <w:t>VERİLEN ANAHTAR KELİMELERİ VERİLEN WEB SİTELERİNDE SEMANTİK OLARAK ARATMAK</w:t>
      </w:r>
    </w:p>
    <w:p w:rsidR="002F5155" w:rsidRDefault="002F5155" w:rsidP="004D17C1">
      <w:pPr>
        <w:pStyle w:val="ListeParagraf"/>
        <w:numPr>
          <w:ilvl w:val="0"/>
          <w:numId w:val="19"/>
        </w:numPr>
        <w:spacing w:line="360" w:lineRule="auto"/>
        <w:rPr>
          <w:i/>
        </w:rPr>
      </w:pPr>
      <w:r>
        <w:rPr>
          <w:i/>
        </w:rPr>
        <w:t>YAPILAN ÇALIŞMANIN ÇEVRİMİÇİ OLARAK YAYINLANMASI</w:t>
      </w:r>
    </w:p>
    <w:p w:rsidR="00FE3E57" w:rsidRPr="004D17C1" w:rsidRDefault="00FE3E57" w:rsidP="00244679">
      <w:pPr>
        <w:pStyle w:val="ListeParagraf"/>
        <w:spacing w:line="360" w:lineRule="auto"/>
        <w:ind w:left="360"/>
        <w:rPr>
          <w:i/>
        </w:rPr>
      </w:pPr>
    </w:p>
    <w:p w:rsidR="003E2265" w:rsidRPr="004D17C1" w:rsidRDefault="003E2265" w:rsidP="004D17C1">
      <w:pPr>
        <w:spacing w:line="360" w:lineRule="auto"/>
        <w:rPr>
          <w:i/>
          <w:sz w:val="18"/>
          <w:szCs w:val="18"/>
        </w:rPr>
      </w:pPr>
    </w:p>
    <w:p w:rsidR="00FE3E57" w:rsidRDefault="00FE3E57" w:rsidP="00FE3E57">
      <w:pPr>
        <w:rPr>
          <w:sz w:val="18"/>
          <w:szCs w:val="18"/>
        </w:rPr>
      </w:pPr>
    </w:p>
    <w:p w:rsidR="00FE3E57" w:rsidRPr="002F5155" w:rsidRDefault="002F5155" w:rsidP="002F5155">
      <w:pPr>
        <w:pStyle w:val="ListeParagraf"/>
        <w:numPr>
          <w:ilvl w:val="0"/>
          <w:numId w:val="20"/>
        </w:numPr>
        <w:spacing w:line="360" w:lineRule="auto"/>
        <w:jc w:val="left"/>
        <w:rPr>
          <w:sz w:val="18"/>
          <w:szCs w:val="18"/>
        </w:rPr>
      </w:pPr>
      <w:r>
        <w:rPr>
          <w:b/>
          <w:sz w:val="28"/>
          <w:szCs w:val="28"/>
        </w:rPr>
        <w:t>ANAHTAR KELİMENİ</w:t>
      </w:r>
      <w:r w:rsidR="00A850D7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 SAYDIRILMASI</w:t>
      </w:r>
    </w:p>
    <w:p w:rsidR="00922CFB" w:rsidRDefault="00E9504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</w:t>
      </w:r>
      <w:r w:rsidR="002F5155">
        <w:rPr>
          <w:i/>
          <w:sz w:val="22"/>
          <w:szCs w:val="22"/>
        </w:rPr>
        <w:t xml:space="preserve">Bu kısımda yaptığımız araştırmalar sonucunda ilk olarak PHP dilini kullanmaya karar verdik fakat çalışmalarımız sonucunda bu dilde bir ilerlemeye sağlayamadık ve C# diline dönüş yaptık. C# dili bize bu konuda yardımcı oldu. Anahtar kelime arama işlemini ilk olarak sitelerin kaynak kodları üzerinde gerçekleştirdik fakat </w:t>
      </w:r>
      <w:proofErr w:type="spellStart"/>
      <w:r w:rsidR="002F5155">
        <w:rPr>
          <w:i/>
          <w:sz w:val="22"/>
          <w:szCs w:val="22"/>
        </w:rPr>
        <w:t>piazza</w:t>
      </w:r>
      <w:proofErr w:type="spellEnd"/>
      <w:r w:rsidR="002F5155">
        <w:rPr>
          <w:i/>
          <w:sz w:val="22"/>
          <w:szCs w:val="22"/>
        </w:rPr>
        <w:t xml:space="preserve"> da sorulan soruların cevaplarını dikkate alarak yaptığımızın yanlış bizden istenilenin ise içerik de</w:t>
      </w:r>
      <w:r w:rsidR="00A850D7">
        <w:rPr>
          <w:i/>
          <w:sz w:val="22"/>
          <w:szCs w:val="22"/>
        </w:rPr>
        <w:t xml:space="preserve"> yani </w:t>
      </w:r>
      <w:proofErr w:type="spellStart"/>
      <w:r w:rsidR="00A850D7">
        <w:rPr>
          <w:i/>
          <w:sz w:val="22"/>
          <w:szCs w:val="22"/>
        </w:rPr>
        <w:t>text</w:t>
      </w:r>
      <w:proofErr w:type="spellEnd"/>
      <w:r w:rsidR="00A850D7">
        <w:rPr>
          <w:i/>
          <w:sz w:val="22"/>
          <w:szCs w:val="22"/>
        </w:rPr>
        <w:t xml:space="preserve"> dosyası içerisinde</w:t>
      </w:r>
      <w:r w:rsidR="002F5155">
        <w:rPr>
          <w:i/>
          <w:sz w:val="22"/>
          <w:szCs w:val="22"/>
        </w:rPr>
        <w:t xml:space="preserve"> anahtar kelime araması yapılması olduğunu öğrendik.</w:t>
      </w:r>
      <w:r w:rsidR="00A850D7">
        <w:rPr>
          <w:i/>
          <w:sz w:val="22"/>
          <w:szCs w:val="22"/>
        </w:rPr>
        <w:t xml:space="preserve"> Bu kısımda ise;</w:t>
      </w:r>
    </w:p>
    <w:p w:rsidR="00A850D7" w:rsidRDefault="00A850D7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proofErr w:type="spellStart"/>
      <w:r>
        <w:rPr>
          <w:i/>
          <w:sz w:val="22"/>
          <w:szCs w:val="22"/>
        </w:rPr>
        <w:t>WebClient</w:t>
      </w:r>
      <w:proofErr w:type="spellEnd"/>
      <w:r>
        <w:rPr>
          <w:i/>
          <w:sz w:val="22"/>
          <w:szCs w:val="22"/>
        </w:rPr>
        <w:t xml:space="preserve"> ile istenilen sayfanın html kodunu çektik. Daha sonra Türkçe karakter sorunu ortadan kaldırdık. Sonrasında ise sayfa kaynağını </w:t>
      </w:r>
      <w:proofErr w:type="spellStart"/>
      <w:r>
        <w:rPr>
          <w:i/>
          <w:sz w:val="22"/>
          <w:szCs w:val="22"/>
        </w:rPr>
        <w:t>değilde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içerikde</w:t>
      </w:r>
      <w:proofErr w:type="spellEnd"/>
      <w:r>
        <w:rPr>
          <w:i/>
          <w:sz w:val="22"/>
          <w:szCs w:val="22"/>
        </w:rPr>
        <w:t xml:space="preserve"> bulunan </w:t>
      </w:r>
      <w:proofErr w:type="spellStart"/>
      <w:r>
        <w:rPr>
          <w:i/>
          <w:sz w:val="22"/>
          <w:szCs w:val="22"/>
        </w:rPr>
        <w:t>text</w:t>
      </w:r>
      <w:proofErr w:type="spellEnd"/>
      <w:r>
        <w:rPr>
          <w:i/>
          <w:sz w:val="22"/>
          <w:szCs w:val="22"/>
        </w:rPr>
        <w:t xml:space="preserve"> dosyalarında saydırma işlemini </w:t>
      </w:r>
      <w:proofErr w:type="spellStart"/>
      <w:proofErr w:type="gramStart"/>
      <w:r>
        <w:rPr>
          <w:i/>
          <w:sz w:val="22"/>
          <w:szCs w:val="22"/>
        </w:rPr>
        <w:t>gerçekleştirdik.Böylece</w:t>
      </w:r>
      <w:proofErr w:type="spellEnd"/>
      <w:proofErr w:type="gramEnd"/>
      <w:r>
        <w:rPr>
          <w:i/>
          <w:sz w:val="22"/>
          <w:szCs w:val="22"/>
        </w:rPr>
        <w:t xml:space="preserve"> cevabımız CTRL+F fonksiyonuyla aynı hale geldi.</w:t>
      </w:r>
    </w:p>
    <w:p w:rsidR="00A850D7" w:rsidRDefault="00A850D7">
      <w:pPr>
        <w:rPr>
          <w:sz w:val="18"/>
          <w:szCs w:val="18"/>
        </w:rPr>
      </w:pPr>
    </w:p>
    <w:p w:rsidR="0089490E" w:rsidRPr="00A850D7" w:rsidRDefault="00A850D7" w:rsidP="00A850D7">
      <w:pPr>
        <w:pStyle w:val="ListeParagraf"/>
        <w:numPr>
          <w:ilvl w:val="0"/>
          <w:numId w:val="20"/>
        </w:numPr>
        <w:jc w:val="left"/>
        <w:rPr>
          <w:b/>
          <w:sz w:val="28"/>
          <w:szCs w:val="28"/>
        </w:rPr>
      </w:pPr>
      <w:r w:rsidRPr="00A850D7">
        <w:rPr>
          <w:b/>
          <w:sz w:val="28"/>
          <w:szCs w:val="28"/>
        </w:rPr>
        <w:t>SAYFA (URL) SIRALAMA</w:t>
      </w:r>
    </w:p>
    <w:p w:rsidR="00922CFB" w:rsidRDefault="00922CFB" w:rsidP="004D17C1">
      <w:pPr>
        <w:jc w:val="left"/>
        <w:rPr>
          <w:b/>
          <w:sz w:val="22"/>
          <w:szCs w:val="22"/>
        </w:rPr>
      </w:pPr>
    </w:p>
    <w:p w:rsidR="00E60362" w:rsidRDefault="00E95049" w:rsidP="00DF001A">
      <w:pPr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</w:t>
      </w:r>
      <w:r w:rsidR="00A850D7">
        <w:rPr>
          <w:i/>
          <w:sz w:val="22"/>
          <w:szCs w:val="22"/>
        </w:rPr>
        <w:t xml:space="preserve">Bu kısımda bizden istenilen girilen </w:t>
      </w:r>
      <w:proofErr w:type="spellStart"/>
      <w:r w:rsidR="00A850D7">
        <w:rPr>
          <w:i/>
          <w:sz w:val="22"/>
          <w:szCs w:val="22"/>
        </w:rPr>
        <w:t>url</w:t>
      </w:r>
      <w:proofErr w:type="spellEnd"/>
      <w:r w:rsidR="00A850D7">
        <w:rPr>
          <w:i/>
          <w:sz w:val="22"/>
          <w:szCs w:val="22"/>
        </w:rPr>
        <w:t xml:space="preserve"> kümesi içerisinde verilen anahtar kelimeleri aramak ve bulunma sayısına göre bir skor sistemi oluşturarak bu </w:t>
      </w:r>
      <w:proofErr w:type="spellStart"/>
      <w:r w:rsidR="00A850D7">
        <w:rPr>
          <w:i/>
          <w:sz w:val="22"/>
          <w:szCs w:val="22"/>
        </w:rPr>
        <w:t>url</w:t>
      </w:r>
      <w:proofErr w:type="spellEnd"/>
      <w:r w:rsidR="00A850D7">
        <w:rPr>
          <w:i/>
          <w:sz w:val="22"/>
          <w:szCs w:val="22"/>
        </w:rPr>
        <w:t xml:space="preserve"> kümesini sıralamaktır</w:t>
      </w:r>
      <w:r>
        <w:rPr>
          <w:i/>
          <w:sz w:val="22"/>
          <w:szCs w:val="22"/>
        </w:rPr>
        <w:t>.</w:t>
      </w:r>
    </w:p>
    <w:p w:rsidR="00E95049" w:rsidRDefault="00E95049" w:rsidP="00DF001A">
      <w:pPr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Biz de skor sistemini gerçeklerken kendi oluşturduğumuz algoritmadan yararlandık. Algoritmadan kısaca bahsetmek gerekirse;</w:t>
      </w:r>
    </w:p>
    <w:p w:rsidR="00E95049" w:rsidRDefault="00E95049" w:rsidP="00DF001A">
      <w:pPr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Girilen anahtar kelimelerin girilen </w:t>
      </w:r>
      <w:proofErr w:type="spellStart"/>
      <w:r>
        <w:rPr>
          <w:i/>
          <w:sz w:val="22"/>
          <w:szCs w:val="22"/>
        </w:rPr>
        <w:t>urllerde</w:t>
      </w:r>
      <w:proofErr w:type="spellEnd"/>
      <w:r>
        <w:rPr>
          <w:i/>
          <w:sz w:val="22"/>
          <w:szCs w:val="22"/>
        </w:rPr>
        <w:t xml:space="preserve"> kaçar adet geçtiğini bularak bunların aritmetik ortalamasını almaya dayalıdır. Alınan aritmetik ortalama kelime geçme sayılarından çıkarılarak bulunan sayıla</w:t>
      </w:r>
      <w:r w:rsidR="009C4183">
        <w:rPr>
          <w:i/>
          <w:sz w:val="22"/>
          <w:szCs w:val="22"/>
        </w:rPr>
        <w:t xml:space="preserve">rı topladık. Yani her kelimenin bir </w:t>
      </w:r>
      <w:proofErr w:type="spellStart"/>
      <w:r w:rsidR="009C4183">
        <w:rPr>
          <w:i/>
          <w:sz w:val="22"/>
          <w:szCs w:val="22"/>
        </w:rPr>
        <w:t>url</w:t>
      </w:r>
      <w:proofErr w:type="spellEnd"/>
      <w:r w:rsidR="009C4183">
        <w:rPr>
          <w:i/>
          <w:sz w:val="22"/>
          <w:szCs w:val="22"/>
        </w:rPr>
        <w:t xml:space="preserve"> için standart sapmalarını topladık.</w:t>
      </w:r>
      <w:r>
        <w:rPr>
          <w:i/>
          <w:sz w:val="22"/>
          <w:szCs w:val="22"/>
        </w:rPr>
        <w:t xml:space="preserve"> </w:t>
      </w:r>
      <w:r w:rsidR="009C4183">
        <w:rPr>
          <w:i/>
          <w:sz w:val="22"/>
          <w:szCs w:val="22"/>
        </w:rPr>
        <w:lastRenderedPageBreak/>
        <w:t>T</w:t>
      </w:r>
      <w:r>
        <w:rPr>
          <w:i/>
          <w:sz w:val="22"/>
          <w:szCs w:val="22"/>
        </w:rPr>
        <w:t>oplandıktan sonra</w:t>
      </w:r>
      <w:r w:rsidR="009C4183">
        <w:rPr>
          <w:i/>
          <w:sz w:val="22"/>
          <w:szCs w:val="22"/>
        </w:rPr>
        <w:t xml:space="preserve"> elde ettiğimiz toplamı aritmetik ortalamaya bölerek bir skor tanımladık.</w:t>
      </w:r>
      <w:r>
        <w:rPr>
          <w:i/>
          <w:sz w:val="22"/>
          <w:szCs w:val="22"/>
        </w:rPr>
        <w:t xml:space="preserve"> </w:t>
      </w:r>
      <w:r w:rsidR="009C4183">
        <w:rPr>
          <w:i/>
          <w:sz w:val="22"/>
          <w:szCs w:val="22"/>
        </w:rPr>
        <w:t>S</w:t>
      </w:r>
      <w:r>
        <w:rPr>
          <w:i/>
          <w:sz w:val="22"/>
          <w:szCs w:val="22"/>
        </w:rPr>
        <w:t xml:space="preserve">koru en küçük olan </w:t>
      </w:r>
      <w:proofErr w:type="spellStart"/>
      <w:r>
        <w:rPr>
          <w:i/>
          <w:sz w:val="22"/>
          <w:szCs w:val="22"/>
        </w:rPr>
        <w:t>url</w:t>
      </w:r>
      <w:proofErr w:type="spellEnd"/>
      <w:r>
        <w:rPr>
          <w:i/>
          <w:sz w:val="22"/>
          <w:szCs w:val="22"/>
        </w:rPr>
        <w:t xml:space="preserve"> en üste yazılmaktadır.</w:t>
      </w:r>
    </w:p>
    <w:p w:rsidR="009C4183" w:rsidRDefault="009C4183" w:rsidP="00DF001A">
      <w:pPr>
        <w:jc w:val="left"/>
        <w:rPr>
          <w:i/>
          <w:sz w:val="22"/>
          <w:szCs w:val="22"/>
        </w:rPr>
      </w:pPr>
    </w:p>
    <w:p w:rsidR="009C4183" w:rsidRDefault="00A906EA" w:rsidP="00A906EA">
      <w:pPr>
        <w:pStyle w:val="ListeParagraf"/>
        <w:numPr>
          <w:ilvl w:val="0"/>
          <w:numId w:val="20"/>
        </w:numPr>
        <w:jc w:val="left"/>
        <w:rPr>
          <w:b/>
          <w:sz w:val="28"/>
          <w:szCs w:val="28"/>
        </w:rPr>
      </w:pPr>
      <w:r w:rsidRPr="00A906EA">
        <w:rPr>
          <w:b/>
          <w:sz w:val="28"/>
          <w:szCs w:val="28"/>
        </w:rPr>
        <w:t>SİTE SIRALAMA</w:t>
      </w:r>
    </w:p>
    <w:p w:rsidR="00A906EA" w:rsidRPr="00A906EA" w:rsidRDefault="00A906EA" w:rsidP="00A906EA">
      <w:pPr>
        <w:pStyle w:val="ListeParagraf"/>
        <w:ind w:left="780"/>
        <w:jc w:val="left"/>
        <w:rPr>
          <w:b/>
          <w:sz w:val="28"/>
          <w:szCs w:val="28"/>
        </w:rPr>
      </w:pPr>
    </w:p>
    <w:p w:rsidR="00E95049" w:rsidRDefault="00E95049" w:rsidP="00DF001A">
      <w:pPr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Bu kısımda bizden istenilen kullanıcının girdiği web sitelerini kullanıcının girdiği kelimelere göre sıralamamızdı.</w:t>
      </w:r>
    </w:p>
    <w:p w:rsidR="009C4183" w:rsidRDefault="00E95049" w:rsidP="00DF001A">
      <w:pPr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Öncelikle bir web sitesi içindeki alt </w:t>
      </w:r>
      <w:proofErr w:type="spellStart"/>
      <w:r>
        <w:rPr>
          <w:i/>
          <w:sz w:val="22"/>
          <w:szCs w:val="22"/>
        </w:rPr>
        <w:t>urllerini</w:t>
      </w:r>
      <w:proofErr w:type="spellEnd"/>
      <w:r>
        <w:rPr>
          <w:i/>
          <w:sz w:val="22"/>
          <w:szCs w:val="22"/>
        </w:rPr>
        <w:t xml:space="preserve"> çekmek için bir </w:t>
      </w:r>
      <w:proofErr w:type="spellStart"/>
      <w:r>
        <w:rPr>
          <w:i/>
          <w:sz w:val="22"/>
          <w:szCs w:val="22"/>
        </w:rPr>
        <w:t>class</w:t>
      </w:r>
      <w:proofErr w:type="spellEnd"/>
      <w:r>
        <w:rPr>
          <w:i/>
          <w:sz w:val="22"/>
          <w:szCs w:val="22"/>
        </w:rPr>
        <w:t xml:space="preserve"> oluşturduk. Bu </w:t>
      </w:r>
      <w:proofErr w:type="spellStart"/>
      <w:r>
        <w:rPr>
          <w:i/>
          <w:sz w:val="22"/>
          <w:szCs w:val="22"/>
        </w:rPr>
        <w:t>class</w:t>
      </w:r>
      <w:proofErr w:type="spellEnd"/>
      <w:r>
        <w:rPr>
          <w:i/>
          <w:sz w:val="22"/>
          <w:szCs w:val="22"/>
        </w:rPr>
        <w:t xml:space="preserve"> yardımıyla her web sitesinin alt </w:t>
      </w:r>
      <w:proofErr w:type="spellStart"/>
      <w:r>
        <w:rPr>
          <w:i/>
          <w:sz w:val="22"/>
          <w:szCs w:val="22"/>
        </w:rPr>
        <w:t>urllerini</w:t>
      </w:r>
      <w:proofErr w:type="spellEnd"/>
      <w:r>
        <w:rPr>
          <w:i/>
          <w:sz w:val="22"/>
          <w:szCs w:val="22"/>
        </w:rPr>
        <w:t xml:space="preserve"> </w:t>
      </w:r>
      <w:r w:rsidR="009C4183">
        <w:rPr>
          <w:i/>
          <w:sz w:val="22"/>
          <w:szCs w:val="22"/>
        </w:rPr>
        <w:t xml:space="preserve">aldık. Bir web sitesinin her alt </w:t>
      </w:r>
      <w:proofErr w:type="spellStart"/>
      <w:r w:rsidR="009C4183">
        <w:rPr>
          <w:i/>
          <w:sz w:val="22"/>
          <w:szCs w:val="22"/>
        </w:rPr>
        <w:t>urli</w:t>
      </w:r>
      <w:proofErr w:type="spellEnd"/>
      <w:r w:rsidR="009C4183">
        <w:rPr>
          <w:i/>
          <w:sz w:val="22"/>
          <w:szCs w:val="22"/>
        </w:rPr>
        <w:t xml:space="preserve"> için bir önceki aşamada oluşturduğumuz skor algoritmasını kullanarak bir alt </w:t>
      </w:r>
      <w:proofErr w:type="spellStart"/>
      <w:r w:rsidR="009C4183">
        <w:rPr>
          <w:i/>
          <w:sz w:val="22"/>
          <w:szCs w:val="22"/>
        </w:rPr>
        <w:t>url</w:t>
      </w:r>
      <w:proofErr w:type="spellEnd"/>
      <w:r w:rsidR="009C4183">
        <w:rPr>
          <w:i/>
          <w:sz w:val="22"/>
          <w:szCs w:val="22"/>
        </w:rPr>
        <w:t xml:space="preserve"> için skor oluşturduk. Daha sonra bir web sitesinin alt </w:t>
      </w:r>
      <w:proofErr w:type="spellStart"/>
      <w:r w:rsidR="009C4183">
        <w:rPr>
          <w:i/>
          <w:sz w:val="22"/>
          <w:szCs w:val="22"/>
        </w:rPr>
        <w:t>url</w:t>
      </w:r>
      <w:proofErr w:type="spellEnd"/>
      <w:r w:rsidR="009C4183">
        <w:rPr>
          <w:i/>
          <w:sz w:val="22"/>
          <w:szCs w:val="22"/>
        </w:rPr>
        <w:t xml:space="preserve"> skorlarını topladık. Topladığımız skorları web sitesinin alt </w:t>
      </w:r>
      <w:proofErr w:type="spellStart"/>
      <w:r w:rsidR="009C4183">
        <w:rPr>
          <w:i/>
          <w:sz w:val="22"/>
          <w:szCs w:val="22"/>
        </w:rPr>
        <w:t>url</w:t>
      </w:r>
      <w:proofErr w:type="spellEnd"/>
      <w:r w:rsidR="009C4183">
        <w:rPr>
          <w:i/>
          <w:sz w:val="22"/>
          <w:szCs w:val="22"/>
        </w:rPr>
        <w:t xml:space="preserve"> sayısına bölerek bir orantı yakaladık. Bu orantı üçüncü aşamamız için yeni bir skor sistemi</w:t>
      </w:r>
      <w:r w:rsidR="000C252E">
        <w:rPr>
          <w:i/>
          <w:sz w:val="22"/>
          <w:szCs w:val="22"/>
        </w:rPr>
        <w:t xml:space="preserve"> oluşturmamızı sağladı.</w:t>
      </w:r>
      <w:r w:rsidR="009C4183">
        <w:rPr>
          <w:i/>
          <w:sz w:val="22"/>
          <w:szCs w:val="22"/>
        </w:rPr>
        <w:t xml:space="preserve"> </w:t>
      </w:r>
      <w:r w:rsidR="000C252E">
        <w:rPr>
          <w:i/>
          <w:sz w:val="22"/>
          <w:szCs w:val="22"/>
        </w:rPr>
        <w:t>D</w:t>
      </w:r>
      <w:r w:rsidR="009C4183">
        <w:rPr>
          <w:i/>
          <w:sz w:val="22"/>
          <w:szCs w:val="22"/>
        </w:rPr>
        <w:t xml:space="preserve">aha doğrusu ikinci aşamada oluşturduğumuz skor formülünü geliştirerek </w:t>
      </w:r>
      <w:r w:rsidR="000C252E">
        <w:rPr>
          <w:i/>
          <w:sz w:val="22"/>
          <w:szCs w:val="22"/>
        </w:rPr>
        <w:t>web sitelerini sıralamak için daha gelişmiş bir skor sistemi oluşturduk. Elde ettiğimiz orantılar sonucunda skoru en büyük olan girilen kelimelerle en alakalı site olmuş oldu.</w:t>
      </w:r>
    </w:p>
    <w:p w:rsidR="00A850D7" w:rsidRDefault="00A850D7" w:rsidP="00DF001A">
      <w:pPr>
        <w:jc w:val="left"/>
        <w:rPr>
          <w:i/>
          <w:sz w:val="22"/>
          <w:szCs w:val="22"/>
        </w:rPr>
      </w:pPr>
    </w:p>
    <w:p w:rsidR="00E60362" w:rsidRDefault="00E60362" w:rsidP="00DF001A">
      <w:pPr>
        <w:jc w:val="left"/>
        <w:rPr>
          <w:b/>
          <w:sz w:val="22"/>
          <w:szCs w:val="22"/>
        </w:rPr>
      </w:pPr>
    </w:p>
    <w:p w:rsidR="0089490E" w:rsidRPr="0089490E" w:rsidRDefault="00A906EA" w:rsidP="0089490E">
      <w:pPr>
        <w:pStyle w:val="ListeParagraf"/>
        <w:spacing w:line="276" w:lineRule="auto"/>
        <w:ind w:left="7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E60362">
        <w:rPr>
          <w:b/>
          <w:sz w:val="28"/>
          <w:szCs w:val="28"/>
        </w:rPr>
        <w:t>.S</w:t>
      </w:r>
      <w:r>
        <w:rPr>
          <w:b/>
          <w:sz w:val="28"/>
          <w:szCs w:val="28"/>
        </w:rPr>
        <w:t>EMANTİK</w:t>
      </w:r>
      <w:r w:rsidR="00E603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ANALİZ</w:t>
      </w:r>
      <w:r w:rsidR="00E60362">
        <w:rPr>
          <w:b/>
          <w:sz w:val="28"/>
          <w:szCs w:val="28"/>
        </w:rPr>
        <w:t xml:space="preserve"> </w:t>
      </w:r>
    </w:p>
    <w:p w:rsidR="00922CFB" w:rsidRDefault="00922CFB" w:rsidP="0089490E">
      <w:pPr>
        <w:spacing w:line="276" w:lineRule="auto"/>
        <w:jc w:val="left"/>
        <w:rPr>
          <w:sz w:val="18"/>
          <w:szCs w:val="18"/>
        </w:rPr>
      </w:pPr>
    </w:p>
    <w:p w:rsidR="00922CFB" w:rsidRDefault="00A906EA">
      <w:pPr>
        <w:rPr>
          <w:i/>
          <w:sz w:val="22"/>
          <w:szCs w:val="22"/>
        </w:rPr>
      </w:pPr>
      <w:r>
        <w:rPr>
          <w:i/>
          <w:sz w:val="22"/>
          <w:szCs w:val="22"/>
        </w:rPr>
        <w:t>Bu kısımda bizden istenilen görev;</w:t>
      </w:r>
    </w:p>
    <w:p w:rsidR="009D5556" w:rsidRDefault="009D5556">
      <w:pPr>
        <w:rPr>
          <w:i/>
          <w:sz w:val="22"/>
          <w:szCs w:val="22"/>
        </w:rPr>
      </w:pPr>
    </w:p>
    <w:p w:rsidR="00A906EA" w:rsidRPr="00A906EA" w:rsidRDefault="00A906EA">
      <w:pPr>
        <w:rPr>
          <w:i/>
          <w:sz w:val="22"/>
          <w:szCs w:val="22"/>
        </w:rPr>
      </w:pPr>
      <w:r>
        <w:rPr>
          <w:sz w:val="18"/>
          <w:szCs w:val="18"/>
        </w:rPr>
        <w:t xml:space="preserve">      </w:t>
      </w:r>
      <w:r>
        <w:rPr>
          <w:i/>
          <w:sz w:val="22"/>
          <w:szCs w:val="22"/>
        </w:rPr>
        <w:t xml:space="preserve">Girilen anahtar kelimeyi verilen </w:t>
      </w:r>
      <w:proofErr w:type="spellStart"/>
      <w:r>
        <w:rPr>
          <w:i/>
          <w:sz w:val="22"/>
          <w:szCs w:val="22"/>
        </w:rPr>
        <w:t>url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lerde</w:t>
      </w:r>
      <w:proofErr w:type="spellEnd"/>
      <w:r>
        <w:rPr>
          <w:i/>
          <w:sz w:val="22"/>
          <w:szCs w:val="22"/>
        </w:rPr>
        <w:t xml:space="preserve"> aramanın yanı sıra girilen anahtar kelimenin eş anlamlısını da bulup onu da verilen </w:t>
      </w:r>
      <w:proofErr w:type="spellStart"/>
      <w:r>
        <w:rPr>
          <w:i/>
          <w:sz w:val="22"/>
          <w:szCs w:val="22"/>
        </w:rPr>
        <w:t>url</w:t>
      </w:r>
      <w:proofErr w:type="spellEnd"/>
      <w:r>
        <w:rPr>
          <w:i/>
          <w:sz w:val="22"/>
          <w:szCs w:val="22"/>
        </w:rPr>
        <w:t xml:space="preserve"> de aramaktır.</w:t>
      </w:r>
      <w:r w:rsidR="00BB620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Bu aşamayı gerçekleştirirken eş anlamlı kelimelerin bulunduğu bir </w:t>
      </w:r>
      <w:proofErr w:type="spellStart"/>
      <w:r>
        <w:rPr>
          <w:i/>
          <w:sz w:val="22"/>
          <w:szCs w:val="22"/>
        </w:rPr>
        <w:t>txt</w:t>
      </w:r>
      <w:proofErr w:type="spellEnd"/>
      <w:r>
        <w:rPr>
          <w:i/>
          <w:sz w:val="22"/>
          <w:szCs w:val="22"/>
        </w:rPr>
        <w:t xml:space="preserve"> dosyası oluşturduk ve girilen anahtar kelimeleri bu dosyadan eşleme yaparak aratmaya başladık.</w:t>
      </w:r>
      <w:r w:rsidR="00BB620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Girilen anahtar kelimenin eş anlamlısını ilk önce dosyada bulma işlemini gerçekleştirdik ve daha sonra bu iki kelimeyi </w:t>
      </w:r>
      <w:r w:rsidR="00BB6202">
        <w:rPr>
          <w:i/>
          <w:sz w:val="22"/>
          <w:szCs w:val="22"/>
        </w:rPr>
        <w:t>üçüncü</w:t>
      </w:r>
      <w:r>
        <w:rPr>
          <w:i/>
          <w:sz w:val="22"/>
          <w:szCs w:val="22"/>
        </w:rPr>
        <w:t xml:space="preserve"> aşamada olduğu gibi anahtar kelime aratma </w:t>
      </w:r>
      <w:proofErr w:type="spellStart"/>
      <w:r>
        <w:rPr>
          <w:i/>
          <w:sz w:val="22"/>
          <w:szCs w:val="22"/>
        </w:rPr>
        <w:t>meto</w:t>
      </w:r>
      <w:r w:rsidR="009D5556">
        <w:rPr>
          <w:i/>
          <w:sz w:val="22"/>
          <w:szCs w:val="22"/>
        </w:rPr>
        <w:t>dhu</w:t>
      </w:r>
      <w:proofErr w:type="spellEnd"/>
      <w:r w:rsidR="009D5556">
        <w:rPr>
          <w:i/>
          <w:sz w:val="22"/>
          <w:szCs w:val="22"/>
        </w:rPr>
        <w:t xml:space="preserve"> ile aratmaya başladık.</w:t>
      </w:r>
      <w:r w:rsidR="00BB6202">
        <w:rPr>
          <w:i/>
          <w:sz w:val="22"/>
          <w:szCs w:val="22"/>
        </w:rPr>
        <w:t xml:space="preserve"> </w:t>
      </w:r>
      <w:r w:rsidR="009D5556">
        <w:rPr>
          <w:i/>
          <w:sz w:val="22"/>
          <w:szCs w:val="22"/>
        </w:rPr>
        <w:t>Sonuç olarak girilen kelimenin eş anlamlısını da bulduğumuz için daha keskin ve daha doğru bir sonuç elde ederek sıralama işlemini gerçekleştirdik.</w:t>
      </w:r>
    </w:p>
    <w:p w:rsidR="00922CFB" w:rsidRDefault="00922CFB">
      <w:pPr>
        <w:rPr>
          <w:b/>
          <w:sz w:val="18"/>
          <w:szCs w:val="18"/>
        </w:rPr>
      </w:pPr>
    </w:p>
    <w:p w:rsidR="00B4095B" w:rsidRPr="0089490E" w:rsidRDefault="00B4095B" w:rsidP="0089490E">
      <w:pPr>
        <w:spacing w:line="276" w:lineRule="auto"/>
        <w:jc w:val="left"/>
        <w:rPr>
          <w:i/>
          <w:sz w:val="22"/>
          <w:szCs w:val="22"/>
        </w:rPr>
      </w:pPr>
    </w:p>
    <w:p w:rsidR="001C7C64" w:rsidRDefault="001C7C64" w:rsidP="0089490E">
      <w:pPr>
        <w:spacing w:line="276" w:lineRule="auto"/>
        <w:jc w:val="left"/>
        <w:rPr>
          <w:i/>
          <w:sz w:val="22"/>
          <w:szCs w:val="22"/>
        </w:rPr>
      </w:pPr>
    </w:p>
    <w:p w:rsidR="001C7C64" w:rsidRDefault="001C7C64" w:rsidP="0089490E">
      <w:pPr>
        <w:spacing w:line="276" w:lineRule="auto"/>
        <w:jc w:val="left"/>
        <w:rPr>
          <w:i/>
          <w:sz w:val="22"/>
          <w:szCs w:val="22"/>
        </w:rPr>
      </w:pPr>
    </w:p>
    <w:p w:rsidR="001C7C64" w:rsidRDefault="001C7C64" w:rsidP="0089490E">
      <w:pPr>
        <w:spacing w:line="276" w:lineRule="auto"/>
        <w:jc w:val="left"/>
        <w:rPr>
          <w:i/>
          <w:sz w:val="22"/>
          <w:szCs w:val="22"/>
        </w:rPr>
      </w:pPr>
    </w:p>
    <w:p w:rsidR="001C7C64" w:rsidRPr="0089490E" w:rsidRDefault="001C7C64" w:rsidP="0089490E">
      <w:pPr>
        <w:spacing w:line="276" w:lineRule="auto"/>
        <w:jc w:val="left"/>
        <w:rPr>
          <w:i/>
          <w:sz w:val="22"/>
          <w:szCs w:val="22"/>
        </w:rPr>
      </w:pPr>
    </w:p>
    <w:p w:rsidR="00FE3E57" w:rsidRPr="0089490E" w:rsidRDefault="00FE3E57" w:rsidP="0089490E">
      <w:pPr>
        <w:spacing w:line="276" w:lineRule="auto"/>
        <w:jc w:val="left"/>
        <w:rPr>
          <w:i/>
          <w:sz w:val="22"/>
          <w:szCs w:val="22"/>
        </w:rPr>
      </w:pPr>
    </w:p>
    <w:p w:rsidR="0089490E" w:rsidRDefault="0089490E" w:rsidP="0089490E">
      <w:pPr>
        <w:rPr>
          <w:sz w:val="18"/>
          <w:szCs w:val="18"/>
        </w:rPr>
      </w:pPr>
    </w:p>
    <w:p w:rsidR="0089490E" w:rsidRDefault="0089490E" w:rsidP="0089490E">
      <w:pPr>
        <w:rPr>
          <w:sz w:val="18"/>
          <w:szCs w:val="18"/>
        </w:rPr>
      </w:pPr>
    </w:p>
    <w:p w:rsidR="0089490E" w:rsidRDefault="0089490E" w:rsidP="0089490E">
      <w:pPr>
        <w:rPr>
          <w:sz w:val="18"/>
          <w:szCs w:val="18"/>
        </w:rPr>
      </w:pPr>
    </w:p>
    <w:p w:rsidR="0089490E" w:rsidRDefault="0089490E" w:rsidP="0089490E">
      <w:pPr>
        <w:rPr>
          <w:sz w:val="18"/>
          <w:szCs w:val="18"/>
        </w:rPr>
      </w:pPr>
    </w:p>
    <w:p w:rsidR="0089490E" w:rsidRDefault="0089490E" w:rsidP="0089490E">
      <w:pPr>
        <w:rPr>
          <w:sz w:val="18"/>
          <w:szCs w:val="18"/>
        </w:rPr>
      </w:pPr>
    </w:p>
    <w:p w:rsidR="00BB1BFB" w:rsidRPr="00B4095B" w:rsidRDefault="00BB1BFB" w:rsidP="00B4095B">
      <w:pPr>
        <w:rPr>
          <w:sz w:val="18"/>
          <w:szCs w:val="18"/>
        </w:rPr>
      </w:pPr>
    </w:p>
    <w:p w:rsidR="00B4095B" w:rsidRPr="0089490E" w:rsidRDefault="0089490E" w:rsidP="0089490E">
      <w:pPr>
        <w:spacing w:line="360" w:lineRule="auto"/>
        <w:jc w:val="left"/>
        <w:rPr>
          <w:b/>
          <w:sz w:val="30"/>
          <w:szCs w:val="30"/>
        </w:rPr>
      </w:pPr>
      <w:r w:rsidRPr="0089490E">
        <w:rPr>
          <w:b/>
          <w:sz w:val="30"/>
          <w:szCs w:val="30"/>
        </w:rPr>
        <w:t>SONU</w:t>
      </w:r>
      <w:r>
        <w:rPr>
          <w:b/>
          <w:sz w:val="30"/>
          <w:szCs w:val="30"/>
        </w:rPr>
        <w:t>Ç</w:t>
      </w:r>
    </w:p>
    <w:p w:rsidR="00B4095B" w:rsidRDefault="00B4095B" w:rsidP="0089490E">
      <w:pPr>
        <w:spacing w:line="360" w:lineRule="auto"/>
        <w:jc w:val="left"/>
        <w:rPr>
          <w:sz w:val="18"/>
          <w:szCs w:val="18"/>
        </w:rPr>
      </w:pPr>
    </w:p>
    <w:p w:rsidR="00B4095B" w:rsidRDefault="00B4095B" w:rsidP="0089490E">
      <w:pPr>
        <w:spacing w:line="360" w:lineRule="auto"/>
        <w:jc w:val="left"/>
        <w:rPr>
          <w:sz w:val="18"/>
          <w:szCs w:val="18"/>
        </w:rPr>
      </w:pPr>
    </w:p>
    <w:p w:rsidR="00CC3282" w:rsidRPr="0089490E" w:rsidRDefault="00B02660" w:rsidP="0089490E">
      <w:pPr>
        <w:spacing w:line="360" w:lineRule="auto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Sonuç olarak biz projede C# kullanma bilgimizi geliştirdik. Bunun yanında</w:t>
      </w:r>
      <w:r w:rsidR="00A906EA">
        <w:rPr>
          <w:i/>
          <w:sz w:val="22"/>
          <w:szCs w:val="22"/>
        </w:rPr>
        <w:t xml:space="preserve"> ilk defa bu platformda ödev hazırladığımız için bu konuyla ilgili bilgi ve tecrübe sahibi </w:t>
      </w:r>
      <w:proofErr w:type="spellStart"/>
      <w:proofErr w:type="gramStart"/>
      <w:r w:rsidR="00A906EA">
        <w:rPr>
          <w:i/>
          <w:sz w:val="22"/>
          <w:szCs w:val="22"/>
        </w:rPr>
        <w:t>olduk</w:t>
      </w:r>
      <w:r w:rsidR="000A59DF">
        <w:rPr>
          <w:i/>
          <w:sz w:val="22"/>
          <w:szCs w:val="22"/>
        </w:rPr>
        <w:t>.</w:t>
      </w:r>
      <w:r w:rsidR="00A906EA">
        <w:rPr>
          <w:i/>
          <w:sz w:val="22"/>
          <w:szCs w:val="22"/>
        </w:rPr>
        <w:t>Y</w:t>
      </w:r>
      <w:r w:rsidR="000A59DF">
        <w:rPr>
          <w:i/>
          <w:sz w:val="22"/>
          <w:szCs w:val="22"/>
        </w:rPr>
        <w:t>eni</w:t>
      </w:r>
      <w:proofErr w:type="spellEnd"/>
      <w:proofErr w:type="gramEnd"/>
      <w:r w:rsidR="000A59DF">
        <w:rPr>
          <w:i/>
          <w:sz w:val="22"/>
          <w:szCs w:val="22"/>
        </w:rPr>
        <w:t xml:space="preserve"> kavramlarla karşılaştığımız için bunları kavramamız ve kullanmamız bizim için bir hayli zorlu olsa da bunun üstesinden araştırma ve ders notlarından yararlanma yollarıyla geldik.</w:t>
      </w:r>
      <w:r w:rsidR="00E60362">
        <w:rPr>
          <w:i/>
          <w:sz w:val="22"/>
          <w:szCs w:val="22"/>
        </w:rPr>
        <w:t xml:space="preserve"> </w:t>
      </w:r>
      <w:r w:rsidR="00A906EA">
        <w:rPr>
          <w:i/>
          <w:sz w:val="22"/>
          <w:szCs w:val="22"/>
        </w:rPr>
        <w:t xml:space="preserve">Sonuç olarak ortaya girilen anahtar kelimenin verilen </w:t>
      </w:r>
      <w:proofErr w:type="spellStart"/>
      <w:r w:rsidR="00A906EA">
        <w:rPr>
          <w:i/>
          <w:sz w:val="22"/>
          <w:szCs w:val="22"/>
        </w:rPr>
        <w:t>url</w:t>
      </w:r>
      <w:proofErr w:type="spellEnd"/>
      <w:r w:rsidR="00A906EA">
        <w:rPr>
          <w:i/>
          <w:sz w:val="22"/>
          <w:szCs w:val="22"/>
        </w:rPr>
        <w:t xml:space="preserve"> de kaç defa geçtiği bulan, anahtar kelime sıklığı ve alt </w:t>
      </w:r>
      <w:proofErr w:type="spellStart"/>
      <w:r w:rsidR="00A906EA">
        <w:rPr>
          <w:i/>
          <w:sz w:val="22"/>
          <w:szCs w:val="22"/>
        </w:rPr>
        <w:t>url</w:t>
      </w:r>
      <w:proofErr w:type="spellEnd"/>
      <w:r w:rsidR="00A906EA">
        <w:rPr>
          <w:i/>
          <w:sz w:val="22"/>
          <w:szCs w:val="22"/>
        </w:rPr>
        <w:t xml:space="preserve"> sıklığı arasında ilişki kurup verilen siteleri sıralayan bir program geliştirmeyi </w:t>
      </w:r>
      <w:proofErr w:type="spellStart"/>
      <w:proofErr w:type="gramStart"/>
      <w:r w:rsidR="00A906EA">
        <w:rPr>
          <w:i/>
          <w:sz w:val="22"/>
          <w:szCs w:val="22"/>
        </w:rPr>
        <w:t>başardık</w:t>
      </w:r>
      <w:r w:rsidR="00E60362">
        <w:rPr>
          <w:i/>
          <w:sz w:val="22"/>
          <w:szCs w:val="22"/>
        </w:rPr>
        <w:t>.</w:t>
      </w:r>
      <w:r w:rsidR="00A906EA">
        <w:rPr>
          <w:i/>
          <w:sz w:val="22"/>
          <w:szCs w:val="22"/>
        </w:rPr>
        <w:t>Tabi</w:t>
      </w:r>
      <w:proofErr w:type="spellEnd"/>
      <w:proofErr w:type="gramEnd"/>
      <w:r w:rsidR="00A906EA">
        <w:rPr>
          <w:i/>
          <w:sz w:val="22"/>
          <w:szCs w:val="22"/>
        </w:rPr>
        <w:t xml:space="preserve"> ki orijinal bir arama motorunun yanında bir çok eksiği olsa da bize verilen ödevden istenilenleri karşılamaya yeten bir program ortaya çıkardık.</w:t>
      </w:r>
    </w:p>
    <w:p w:rsidR="00213198" w:rsidRDefault="00213198">
      <w:pPr>
        <w:rPr>
          <w:b/>
          <w:sz w:val="30"/>
          <w:szCs w:val="30"/>
        </w:rPr>
      </w:pPr>
    </w:p>
    <w:p w:rsidR="00213198" w:rsidRDefault="00213198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E60362" w:rsidRDefault="00E60362">
      <w:pPr>
        <w:rPr>
          <w:b/>
          <w:sz w:val="30"/>
          <w:szCs w:val="30"/>
        </w:rPr>
      </w:pPr>
    </w:p>
    <w:p w:rsidR="00B269D8" w:rsidRDefault="00681FE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 </w:t>
      </w:r>
    </w:p>
    <w:p w:rsidR="001D3640" w:rsidRDefault="001D3640" w:rsidP="001D3640">
      <w:pPr>
        <w:jc w:val="left"/>
        <w:rPr>
          <w:b/>
          <w:sz w:val="30"/>
          <w:szCs w:val="30"/>
        </w:rPr>
      </w:pPr>
      <w:r w:rsidRPr="00CF32B7">
        <w:rPr>
          <w:b/>
          <w:sz w:val="30"/>
          <w:szCs w:val="30"/>
        </w:rPr>
        <w:t>KAYNAKÇA</w:t>
      </w:r>
    </w:p>
    <w:p w:rsidR="001D3640" w:rsidRDefault="001D3640" w:rsidP="001D3640">
      <w:pPr>
        <w:jc w:val="left"/>
        <w:rPr>
          <w:b/>
          <w:sz w:val="30"/>
          <w:szCs w:val="30"/>
        </w:rPr>
      </w:pPr>
    </w:p>
    <w:p w:rsidR="001D3640" w:rsidRDefault="001D3640" w:rsidP="001D3640">
      <w:pPr>
        <w:jc w:val="left"/>
        <w:rPr>
          <w:b/>
          <w:sz w:val="30"/>
          <w:szCs w:val="30"/>
        </w:rPr>
      </w:pPr>
    </w:p>
    <w:p w:rsidR="001D3640" w:rsidRDefault="00EC6377" w:rsidP="00EC6377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2" w:history="1">
        <w:r w:rsidRPr="00001A01">
          <w:rPr>
            <w:rStyle w:val="Kpr"/>
            <w:i/>
            <w:sz w:val="22"/>
            <w:szCs w:val="22"/>
          </w:rPr>
          <w:t>https://stackoverflow.com/questions/23783679/how-to-convert-string-to-html-safe-string</w:t>
        </w:r>
      </w:hyperlink>
    </w:p>
    <w:p w:rsidR="00EC6377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3" w:history="1">
        <w:r w:rsidRPr="00001A01">
          <w:rPr>
            <w:rStyle w:val="Kpr"/>
            <w:i/>
            <w:sz w:val="22"/>
            <w:szCs w:val="22"/>
          </w:rPr>
          <w:t>https://stackoverflow.com/questions/4935446/string-to-htmldocument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4" w:history="1">
        <w:r w:rsidRPr="00001A01">
          <w:rPr>
            <w:rStyle w:val="Kpr"/>
            <w:i/>
            <w:sz w:val="22"/>
            <w:szCs w:val="22"/>
          </w:rPr>
          <w:t>https://msdn.microsoft.com/tr-tr/library/system.windows.forms.htmldocument(v=vs.110).aspx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5" w:history="1">
        <w:r w:rsidRPr="00001A01">
          <w:rPr>
            <w:rStyle w:val="Kpr"/>
            <w:i/>
            <w:sz w:val="22"/>
            <w:szCs w:val="22"/>
          </w:rPr>
          <w:t>https://stackoverflow.com/questions/19604577/how-to-get-all-display-text-from-a-webpage-in-c-sharp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6" w:history="1">
        <w:r w:rsidRPr="00001A01">
          <w:rPr>
            <w:rStyle w:val="Kpr"/>
            <w:i/>
            <w:sz w:val="22"/>
            <w:szCs w:val="22"/>
          </w:rPr>
          <w:t>https://stackoverflow.com/questions/2038104/parsing-html-to-get-content-using-c-sharp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7" w:history="1">
        <w:r w:rsidRPr="00001A01">
          <w:rPr>
            <w:rStyle w:val="Kpr"/>
            <w:i/>
            <w:sz w:val="22"/>
            <w:szCs w:val="22"/>
          </w:rPr>
          <w:t>https://stackoverflow.com/questions/2248411/get-all-links-on-html-page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8" w:history="1">
        <w:r w:rsidRPr="00001A01">
          <w:rPr>
            <w:rStyle w:val="Kpr"/>
            <w:i/>
            <w:sz w:val="22"/>
            <w:szCs w:val="22"/>
          </w:rPr>
          <w:t>https://stackoverflow.com/questions/18909452/getting-list-of-values-out-of-list-of-objects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19" w:history="1">
        <w:r w:rsidRPr="00001A01">
          <w:rPr>
            <w:rStyle w:val="Kpr"/>
            <w:i/>
            <w:sz w:val="22"/>
            <w:szCs w:val="22"/>
          </w:rPr>
          <w:t>https://stackoverflow.com/questions/3622751/c-sharp-getting-a-list-from-a-field-out-of-a-list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0" w:history="1">
        <w:r w:rsidRPr="00001A01">
          <w:rPr>
            <w:rStyle w:val="Kpr"/>
            <w:i/>
            <w:sz w:val="22"/>
            <w:szCs w:val="22"/>
          </w:rPr>
          <w:t>https://stackoverflow.com/questions/4572562/find-an-element-in-list-of-list-c-sharp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1" w:history="1">
        <w:r w:rsidRPr="00001A01">
          <w:rPr>
            <w:rStyle w:val="Kpr"/>
            <w:i/>
            <w:sz w:val="22"/>
            <w:szCs w:val="22"/>
          </w:rPr>
          <w:t>http://www.ahmetcansever.com/programlama/c-class-ve-list-kullanarak-veri-tabanindan-veri-cekme/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2" w:history="1">
        <w:r w:rsidRPr="00001A01">
          <w:rPr>
            <w:rStyle w:val="Kpr"/>
            <w:i/>
            <w:sz w:val="22"/>
            <w:szCs w:val="22"/>
          </w:rPr>
          <w:t>https://stackoverflow.com/questions/26654369/why-im-getting-exception-too-many-automatic-redirections-were-attempted-on-web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3" w:history="1">
        <w:r w:rsidRPr="00001A01">
          <w:rPr>
            <w:rStyle w:val="Kpr"/>
            <w:i/>
            <w:sz w:val="22"/>
            <w:szCs w:val="22"/>
          </w:rPr>
          <w:t>https://stackoverflow.com/questions/2933464/how-to-build-a-search-engine-in-c-sharp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4" w:history="1">
        <w:r w:rsidRPr="00001A01">
          <w:rPr>
            <w:rStyle w:val="Kpr"/>
            <w:i/>
            <w:sz w:val="22"/>
            <w:szCs w:val="22"/>
          </w:rPr>
          <w:t>https://csharpiledundenbugune.blogspot.com.tr/2017/09/c-streamreader-turkce-karakter-sorunu_15.html</w:t>
        </w:r>
      </w:hyperlink>
    </w:p>
    <w:p w:rsidR="00AD4F50" w:rsidRDefault="00AD4F50" w:rsidP="00AD4F50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5" w:history="1">
        <w:r w:rsidRPr="00001A01">
          <w:rPr>
            <w:rStyle w:val="Kpr"/>
            <w:i/>
            <w:sz w:val="22"/>
            <w:szCs w:val="22"/>
          </w:rPr>
          <w:t>https://stackoverflow.com/questions/5766573/what-is-the-best-way-to-compare-2-integer-lists-array-in-c-sharp</w:t>
        </w:r>
      </w:hyperlink>
    </w:p>
    <w:p w:rsidR="00AD4F50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6" w:history="1">
        <w:r w:rsidRPr="00001A01">
          <w:rPr>
            <w:rStyle w:val="Kpr"/>
            <w:i/>
            <w:sz w:val="22"/>
            <w:szCs w:val="22"/>
          </w:rPr>
          <w:t>https://stackoverflow.com/questions/852439/how-to-sort-elements-of-array-list-in-c-sharp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7" w:history="1">
        <w:r w:rsidRPr="00001A01">
          <w:rPr>
            <w:rStyle w:val="Kpr"/>
            <w:i/>
            <w:sz w:val="22"/>
            <w:szCs w:val="22"/>
          </w:rPr>
          <w:t>https://stackoverflow.com/questions/599275/how-can-i-download-html-source-in-c-sharp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8" w:history="1">
        <w:r w:rsidRPr="00001A01">
          <w:rPr>
            <w:rStyle w:val="Kpr"/>
            <w:i/>
            <w:sz w:val="22"/>
            <w:szCs w:val="22"/>
          </w:rPr>
          <w:t>https://stackoverflow.com/questions/5909864/multiline-textbox-multiple-newline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29" w:history="1">
        <w:r w:rsidRPr="00001A01">
          <w:rPr>
            <w:rStyle w:val="Kpr"/>
            <w:i/>
            <w:sz w:val="22"/>
            <w:szCs w:val="22"/>
          </w:rPr>
          <w:t>https://stackoverflow.com/questions/5183385/htmlagilitypack-get-whole-html-document-as-string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0" w:history="1">
        <w:r w:rsidRPr="00001A01">
          <w:rPr>
            <w:rStyle w:val="Kpr"/>
            <w:i/>
            <w:sz w:val="22"/>
            <w:szCs w:val="22"/>
          </w:rPr>
          <w:t>https://stackoverflow.com/questions/23783679/how-to-convert-string-to-html-safe-string</w:t>
        </w:r>
      </w:hyperlink>
    </w:p>
    <w:p w:rsidR="00AD4F50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1" w:history="1">
        <w:r w:rsidRPr="00001A01">
          <w:rPr>
            <w:rStyle w:val="Kpr"/>
            <w:i/>
            <w:sz w:val="22"/>
            <w:szCs w:val="22"/>
          </w:rPr>
          <w:t>https://stackoverflow.com/questions/9279174/how-to-convert-string-in-html-asp-net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2" w:history="1">
        <w:r w:rsidRPr="00001A01">
          <w:rPr>
            <w:rStyle w:val="Kpr"/>
            <w:i/>
            <w:sz w:val="22"/>
            <w:szCs w:val="22"/>
          </w:rPr>
          <w:t>https://stackoverflow.com/questions/19980657/display-string-as-html-in-asp-net-mvc-view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3" w:history="1">
        <w:r w:rsidRPr="00001A01">
          <w:rPr>
            <w:rStyle w:val="Kpr"/>
            <w:i/>
            <w:sz w:val="22"/>
            <w:szCs w:val="22"/>
          </w:rPr>
          <w:t>https://stackoverflow.com/questions/2038104/parsing-html-to-get-content-using-c-sharp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4" w:history="1">
        <w:r w:rsidRPr="00001A01">
          <w:rPr>
            <w:rStyle w:val="Kpr"/>
            <w:i/>
            <w:sz w:val="22"/>
            <w:szCs w:val="22"/>
          </w:rPr>
          <w:t>https://stackoverflow.com/questions/3622751/c-sharp-getting-a-list-from-a-field-out-of-a-list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5" w:history="1">
        <w:r w:rsidRPr="00001A01">
          <w:rPr>
            <w:rStyle w:val="Kpr"/>
            <w:i/>
            <w:sz w:val="22"/>
            <w:szCs w:val="22"/>
          </w:rPr>
          <w:t>https://www.codeproject.com/Questions/204778/Get-HTML-code-from-a-website-C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6" w:history="1">
        <w:r w:rsidRPr="00001A01">
          <w:rPr>
            <w:rStyle w:val="Kpr"/>
            <w:i/>
            <w:sz w:val="22"/>
            <w:szCs w:val="22"/>
          </w:rPr>
          <w:t>https://stackoverflow.com/questions/286813/how-do-you-convert-html-to-plain-text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7" w:history="1">
        <w:r w:rsidRPr="00001A01">
          <w:rPr>
            <w:rStyle w:val="Kpr"/>
            <w:i/>
            <w:sz w:val="22"/>
            <w:szCs w:val="22"/>
          </w:rPr>
          <w:t>https://stackoverflow.com/questions/3231969/download-file-from-url-to-a-string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8" w:history="1">
        <w:r w:rsidRPr="00001A01">
          <w:rPr>
            <w:rStyle w:val="Kpr"/>
            <w:i/>
            <w:sz w:val="22"/>
            <w:szCs w:val="22"/>
          </w:rPr>
          <w:t>https://stackoverflow.com/questions/4758283/reading-data-from-a-website-using-c-sharp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39" w:history="1">
        <w:r w:rsidRPr="00001A01">
          <w:rPr>
            <w:rStyle w:val="Kpr"/>
            <w:i/>
            <w:sz w:val="22"/>
            <w:szCs w:val="22"/>
          </w:rPr>
          <w:t>https://stackoverflow.com/questions/8129154/how-to-get-text-off-a-webpage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0" w:history="1">
        <w:r w:rsidRPr="00001A01">
          <w:rPr>
            <w:rStyle w:val="Kpr"/>
            <w:i/>
            <w:sz w:val="22"/>
            <w:szCs w:val="22"/>
          </w:rPr>
          <w:t>https://stackoverflow.com/questions/3991840/simple-text-to-html-conversion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1" w:history="1">
        <w:r w:rsidRPr="00001A01">
          <w:rPr>
            <w:rStyle w:val="Kpr"/>
            <w:i/>
            <w:sz w:val="22"/>
            <w:szCs w:val="22"/>
          </w:rPr>
          <w:t>https://github.com/xoofx/NUglify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2" w:history="1">
        <w:r w:rsidRPr="00001A01">
          <w:rPr>
            <w:rStyle w:val="Kpr"/>
            <w:i/>
            <w:sz w:val="22"/>
            <w:szCs w:val="22"/>
          </w:rPr>
          <w:t>https://social.msdn.microsoft.com/Forums/en-US/365798c6-fb1a-4fee-9e73-0cb5f4dd00de/parse-and-extract-text-from-html-webpage?forum=csharpgeneral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3" w:history="1">
        <w:r w:rsidRPr="00001A01">
          <w:rPr>
            <w:rStyle w:val="Kpr"/>
            <w:i/>
            <w:sz w:val="22"/>
            <w:szCs w:val="22"/>
          </w:rPr>
          <w:t>https://stackoverflow.com/questions/286813/how-do-you-convert-html-to-plain-text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4" w:history="1">
        <w:r w:rsidRPr="00001A01">
          <w:rPr>
            <w:rStyle w:val="Kpr"/>
            <w:i/>
            <w:sz w:val="22"/>
            <w:szCs w:val="22"/>
          </w:rPr>
          <w:t>http://www.gorselprogramlama.com/dizi-array-sinifinin-metotlari-c-net-ders-44/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5" w:history="1">
        <w:r w:rsidRPr="00001A01">
          <w:rPr>
            <w:rStyle w:val="Kpr"/>
            <w:i/>
            <w:sz w:val="22"/>
            <w:szCs w:val="22"/>
          </w:rPr>
          <w:t>https://getbootstrap.com/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6" w:history="1">
        <w:r w:rsidRPr="00001A01">
          <w:rPr>
            <w:rStyle w:val="Kpr"/>
            <w:i/>
            <w:sz w:val="22"/>
            <w:szCs w:val="22"/>
          </w:rPr>
          <w:t>https://v4-alpha.getbootstrap.com/components/navbar/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7" w:history="1">
        <w:r w:rsidRPr="00001A01">
          <w:rPr>
            <w:rStyle w:val="Kpr"/>
            <w:i/>
            <w:sz w:val="22"/>
            <w:szCs w:val="22"/>
          </w:rPr>
          <w:t>https://getbootstrap.com/docs/3.3/components/#navbar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8" w:history="1">
        <w:r w:rsidRPr="00001A01">
          <w:rPr>
            <w:rStyle w:val="Kpr"/>
            <w:i/>
            <w:sz w:val="22"/>
            <w:szCs w:val="22"/>
          </w:rPr>
          <w:t>http://www.dilbilgisi.net/sozlukler/es-anlamli-kelimeler-sozlugu/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49" w:history="1">
        <w:r w:rsidRPr="00001A01">
          <w:rPr>
            <w:rStyle w:val="Kpr"/>
            <w:i/>
            <w:sz w:val="22"/>
            <w:szCs w:val="22"/>
          </w:rPr>
          <w:t>https://stackoverflow.com/questions/19640590/reading-from-a-local-text-file-into-c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0" w:history="1">
        <w:r w:rsidRPr="00001A01">
          <w:rPr>
            <w:rStyle w:val="Kpr"/>
            <w:i/>
            <w:sz w:val="22"/>
            <w:szCs w:val="22"/>
          </w:rPr>
          <w:t>https://stackoverflow.com/questions/15232813/add-strings-to-string-array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1" w:history="1">
        <w:r w:rsidRPr="00001A01">
          <w:rPr>
            <w:rStyle w:val="Kpr"/>
            <w:i/>
            <w:sz w:val="22"/>
            <w:szCs w:val="22"/>
          </w:rPr>
          <w:t>https://stackoverflow.com/questions/15926142/regular-expression-for-finding-href-value-of-a-a-link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2" w:history="1">
        <w:r w:rsidRPr="00001A01">
          <w:rPr>
            <w:rStyle w:val="Kpr"/>
            <w:i/>
            <w:sz w:val="22"/>
            <w:szCs w:val="22"/>
          </w:rPr>
          <w:t>http://www.yazilimdilleri.net/YazilimMakale-3138-C--Web-Sitesinden-Veri-Cekmek--HmtlAgilityPack-Kullanimi--ile-HTML-Parse-Etme.aspx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3" w:history="1">
        <w:r w:rsidRPr="00001A01">
          <w:rPr>
            <w:rStyle w:val="Kpr"/>
            <w:i/>
            <w:sz w:val="22"/>
            <w:szCs w:val="22"/>
          </w:rPr>
          <w:t>http://www.osmankurt.net/post/2017/03/07/c-sharp-ile-html-kodlarini-temizleme.aspx</w:t>
        </w:r>
      </w:hyperlink>
    </w:p>
    <w:p w:rsidR="002934ED" w:rsidRDefault="002934ED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4" w:history="1">
        <w:r w:rsidRPr="00001A01">
          <w:rPr>
            <w:rStyle w:val="Kpr"/>
            <w:i/>
            <w:sz w:val="22"/>
            <w:szCs w:val="22"/>
          </w:rPr>
          <w:t>https://social.msdn.microsoft.com/Forums/tr-TR/48c27fb3-03c5-45ac-a860-4e9165643cc3/c-stenilen-kelimeleri-string-fadeden-silmek-?forum=csharptr</w:t>
        </w:r>
      </w:hyperlink>
    </w:p>
    <w:p w:rsidR="002934ED" w:rsidRDefault="00D54A98" w:rsidP="002934ED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5" w:history="1">
        <w:r w:rsidRPr="00001A01">
          <w:rPr>
            <w:rStyle w:val="Kpr"/>
            <w:i/>
            <w:sz w:val="22"/>
            <w:szCs w:val="22"/>
          </w:rPr>
          <w:t>http://kod.gen.tr/php-html-tag-temizleme</w:t>
        </w:r>
      </w:hyperlink>
    </w:p>
    <w:p w:rsidR="00D54A98" w:rsidRDefault="00D54A98" w:rsidP="00D54A98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6" w:history="1">
        <w:r w:rsidRPr="00001A01">
          <w:rPr>
            <w:rStyle w:val="Kpr"/>
            <w:i/>
            <w:sz w:val="22"/>
            <w:szCs w:val="22"/>
          </w:rPr>
          <w:t>https://stackoverflow.com/questions/18153998/how-do-i-remove-all-html-tags-from-a-string-without-knowing-which-tags-are-in-it</w:t>
        </w:r>
      </w:hyperlink>
    </w:p>
    <w:p w:rsidR="00D54A98" w:rsidRDefault="00D54A98" w:rsidP="00D54A98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7" w:history="1">
        <w:r w:rsidRPr="00001A01">
          <w:rPr>
            <w:rStyle w:val="Kpr"/>
            <w:i/>
            <w:sz w:val="22"/>
            <w:szCs w:val="22"/>
          </w:rPr>
          <w:t>http://www.c-sharpcorner.com/code/927/c-sharp-regular-expression-code-to-remove-html-tags-in-c-sharp.aspx</w:t>
        </w:r>
      </w:hyperlink>
    </w:p>
    <w:p w:rsidR="00D54A98" w:rsidRDefault="00D54A98" w:rsidP="00D54A98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8" w:history="1">
        <w:r w:rsidRPr="00001A01">
          <w:rPr>
            <w:rStyle w:val="Kpr"/>
            <w:i/>
            <w:sz w:val="22"/>
            <w:szCs w:val="22"/>
          </w:rPr>
          <w:t>https://www.google.com.tr/search?q=substring+c%23&amp;oq=substri&amp;aqs=chrome.2.69i57j0l2j69i61j0l2.8012j0j7&amp;sourceid=chrome&amp;ie=UTF-8</w:t>
        </w:r>
      </w:hyperlink>
    </w:p>
    <w:p w:rsidR="00D54A98" w:rsidRDefault="00D54A98" w:rsidP="00D54A98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  <w:hyperlink r:id="rId59" w:history="1">
        <w:r w:rsidRPr="00001A01">
          <w:rPr>
            <w:rStyle w:val="Kpr"/>
            <w:i/>
            <w:sz w:val="22"/>
            <w:szCs w:val="22"/>
          </w:rPr>
          <w:t>https://github.com/Rebelmail/html-uglify</w:t>
        </w:r>
      </w:hyperlink>
    </w:p>
    <w:p w:rsidR="00D54A98" w:rsidRPr="00D54A98" w:rsidRDefault="00D54A98" w:rsidP="00D54A98">
      <w:pPr>
        <w:pStyle w:val="ListeParagraf"/>
        <w:numPr>
          <w:ilvl w:val="0"/>
          <w:numId w:val="23"/>
        </w:numPr>
        <w:jc w:val="left"/>
        <w:rPr>
          <w:i/>
          <w:sz w:val="22"/>
          <w:szCs w:val="22"/>
        </w:rPr>
      </w:pPr>
    </w:p>
    <w:p w:rsidR="002934ED" w:rsidRDefault="002934ED" w:rsidP="002934ED">
      <w:pPr>
        <w:rPr>
          <w:b/>
          <w:sz w:val="22"/>
          <w:szCs w:val="22"/>
        </w:rPr>
      </w:pPr>
    </w:p>
    <w:p w:rsidR="002934ED" w:rsidRPr="002934ED" w:rsidRDefault="002934ED" w:rsidP="002934ED">
      <w:pPr>
        <w:jc w:val="left"/>
        <w:rPr>
          <w:b/>
          <w:sz w:val="22"/>
          <w:szCs w:val="22"/>
        </w:rPr>
        <w:sectPr w:rsidR="002934ED" w:rsidRPr="002934ED" w:rsidSect="002D5091">
          <w:type w:val="continuous"/>
          <w:pgSz w:w="11906" w:h="16838"/>
          <w:pgMar w:top="1588" w:right="1134" w:bottom="1871" w:left="1134" w:header="720" w:footer="720" w:gutter="0"/>
          <w:cols w:num="2" w:space="544"/>
          <w:titlePg/>
          <w:docGrid w:linePitch="360"/>
        </w:sectPr>
      </w:pPr>
    </w:p>
    <w:p w:rsidR="00D54A98" w:rsidRDefault="00D54A98">
      <w:pPr>
        <w:rPr>
          <w:noProof/>
        </w:rPr>
      </w:pPr>
    </w:p>
    <w:p w:rsidR="00D54A98" w:rsidRDefault="00D54A98">
      <w:pPr>
        <w:rPr>
          <w:noProof/>
        </w:rPr>
      </w:pPr>
    </w:p>
    <w:p w:rsidR="00D54A98" w:rsidRDefault="00D54A98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CE96F89" wp14:editId="2E4DBEE6">
            <wp:extent cx="5044440" cy="3442335"/>
            <wp:effectExtent l="0" t="0" r="381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r="17576"/>
                    <a:stretch/>
                  </pic:blipFill>
                  <pic:spPr bwMode="auto">
                    <a:xfrm>
                      <a:off x="0" y="0"/>
                      <a:ext cx="5044440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A98" w:rsidRPr="00D54A98" w:rsidRDefault="00D54A98">
      <w:pPr>
        <w:rPr>
          <w:b/>
          <w:i/>
          <w:noProof/>
          <w:sz w:val="30"/>
          <w:szCs w:val="30"/>
        </w:rPr>
      </w:pP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  <w:t xml:space="preserve">        Tasarım</w:t>
      </w: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noProof/>
        </w:rPr>
        <w:drawing>
          <wp:inline distT="0" distB="0" distL="0" distR="0">
            <wp:extent cx="6120130" cy="3039019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76" w:rsidRPr="00D54A98" w:rsidRDefault="00B26B76">
      <w:pPr>
        <w:rPr>
          <w:b/>
          <w:i/>
          <w:noProof/>
          <w:sz w:val="30"/>
          <w:szCs w:val="30"/>
        </w:rPr>
      </w:pP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  <w:t xml:space="preserve">        Arayüzümüz</w:t>
      </w:r>
    </w:p>
    <w:p w:rsidR="00D54A98" w:rsidRDefault="00D54A98">
      <w:pPr>
        <w:rPr>
          <w:noProof/>
        </w:rPr>
      </w:pPr>
    </w:p>
    <w:p w:rsidR="00D54A98" w:rsidRDefault="00D54A98">
      <w:pPr>
        <w:rPr>
          <w:noProof/>
        </w:rPr>
      </w:pPr>
    </w:p>
    <w:p w:rsidR="00D54A98" w:rsidRDefault="00D54A98">
      <w:pPr>
        <w:rPr>
          <w:noProof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noProof/>
        </w:rPr>
        <w:drawing>
          <wp:inline distT="0" distB="0" distL="0" distR="0">
            <wp:extent cx="6120130" cy="3023197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  <w:t xml:space="preserve">         Aşama-1</w:t>
      </w: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noProof/>
        </w:rPr>
        <w:drawing>
          <wp:inline distT="0" distB="0" distL="0" distR="0">
            <wp:extent cx="6120130" cy="29562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  <w:t xml:space="preserve">            Aşama-2</w:t>
      </w: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noProof/>
        </w:rPr>
        <w:drawing>
          <wp:inline distT="0" distB="0" distL="0" distR="0">
            <wp:extent cx="6120130" cy="286057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  <w:t>Aşama-3</w:t>
      </w: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</w:p>
    <w:p w:rsidR="00D54A98" w:rsidRDefault="00D54A98">
      <w:pPr>
        <w:rPr>
          <w:b/>
          <w:i/>
          <w:noProof/>
          <w:sz w:val="30"/>
          <w:szCs w:val="30"/>
        </w:rPr>
      </w:pPr>
      <w:r>
        <w:rPr>
          <w:noProof/>
        </w:rPr>
        <w:drawing>
          <wp:inline distT="0" distB="0" distL="0" distR="0">
            <wp:extent cx="6120130" cy="2490875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98" w:rsidRPr="00D54A98" w:rsidRDefault="00D54A98">
      <w:pPr>
        <w:rPr>
          <w:b/>
          <w:i/>
          <w:noProof/>
          <w:sz w:val="30"/>
          <w:szCs w:val="30"/>
        </w:rPr>
      </w:pP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</w:r>
      <w:r>
        <w:rPr>
          <w:b/>
          <w:i/>
          <w:noProof/>
          <w:sz w:val="30"/>
          <w:szCs w:val="30"/>
        </w:rPr>
        <w:tab/>
        <w:t>Aşama-4</w:t>
      </w:r>
    </w:p>
    <w:p w:rsidR="00681FEB" w:rsidRDefault="00681FEB">
      <w:pPr>
        <w:rPr>
          <w:b/>
          <w:sz w:val="30"/>
          <w:szCs w:val="30"/>
        </w:rPr>
      </w:pPr>
    </w:p>
    <w:p w:rsidR="00681FEB" w:rsidRDefault="00681FEB">
      <w:pPr>
        <w:rPr>
          <w:b/>
          <w:sz w:val="30"/>
          <w:szCs w:val="30"/>
        </w:rPr>
      </w:pPr>
    </w:p>
    <w:p w:rsidR="00681FEB" w:rsidRDefault="00681FEB">
      <w:pPr>
        <w:rPr>
          <w:b/>
          <w:sz w:val="30"/>
          <w:szCs w:val="30"/>
        </w:rPr>
      </w:pPr>
    </w:p>
    <w:p w:rsidR="00CF32B7" w:rsidRDefault="00CF32B7" w:rsidP="00CF32B7">
      <w:pPr>
        <w:rPr>
          <w:b/>
          <w:sz w:val="30"/>
          <w:szCs w:val="30"/>
        </w:rPr>
        <w:sectPr w:rsidR="00CF32B7" w:rsidSect="00681FEB">
          <w:pgSz w:w="11906" w:h="16838"/>
          <w:pgMar w:top="1588" w:right="1134" w:bottom="1871" w:left="1134" w:header="720" w:footer="720" w:gutter="0"/>
          <w:cols w:space="544"/>
          <w:titlePg/>
          <w:docGrid w:linePitch="360"/>
        </w:sectPr>
      </w:pPr>
      <w:r>
        <w:rPr>
          <w:b/>
          <w:sz w:val="30"/>
          <w:szCs w:val="30"/>
        </w:rPr>
        <w:lastRenderedPageBreak/>
        <w:t xml:space="preserve">                                           </w:t>
      </w:r>
      <w:bookmarkStart w:id="0" w:name="_GoBack"/>
      <w:bookmarkEnd w:id="0"/>
    </w:p>
    <w:p w:rsidR="0089490E" w:rsidRPr="00B4095B" w:rsidRDefault="0089490E" w:rsidP="00213198">
      <w:pPr>
        <w:rPr>
          <w:b/>
          <w:sz w:val="30"/>
          <w:szCs w:val="30"/>
        </w:rPr>
      </w:pPr>
    </w:p>
    <w:sectPr w:rsidR="0089490E" w:rsidRPr="00B4095B" w:rsidSect="00681FEB">
      <w:pgSz w:w="11906" w:h="16838"/>
      <w:pgMar w:top="1588" w:right="1134" w:bottom="1871" w:left="1134" w:header="720" w:footer="720" w:gutter="0"/>
      <w:cols w:num="2" w:space="54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C57" w:rsidRDefault="00496C57">
      <w:r>
        <w:separator/>
      </w:r>
    </w:p>
  </w:endnote>
  <w:endnote w:type="continuationSeparator" w:id="0">
    <w:p w:rsidR="00496C57" w:rsidRDefault="0049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1745230"/>
      <w:docPartObj>
        <w:docPartGallery w:val="Page Numbers (Bottom of Page)"/>
        <w:docPartUnique/>
      </w:docPartObj>
    </w:sdtPr>
    <w:sdtEndPr/>
    <w:sdtContent>
      <w:p w:rsidR="00E95049" w:rsidRDefault="00E9504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B76">
          <w:rPr>
            <w:noProof/>
          </w:rPr>
          <w:t>9</w:t>
        </w:r>
        <w:r>
          <w:fldChar w:fldCharType="end"/>
        </w:r>
      </w:p>
    </w:sdtContent>
  </w:sdt>
  <w:p w:rsidR="00E95049" w:rsidRDefault="00E9504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9582620"/>
      <w:docPartObj>
        <w:docPartGallery w:val="Page Numbers (Bottom of Page)"/>
        <w:docPartUnique/>
      </w:docPartObj>
    </w:sdtPr>
    <w:sdtEndPr/>
    <w:sdtContent>
      <w:p w:rsidR="00E95049" w:rsidRDefault="00E9504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B76">
          <w:rPr>
            <w:noProof/>
          </w:rPr>
          <w:t>6</w:t>
        </w:r>
        <w:r>
          <w:fldChar w:fldCharType="end"/>
        </w:r>
      </w:p>
    </w:sdtContent>
  </w:sdt>
  <w:p w:rsidR="00E95049" w:rsidRDefault="00E9504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C57" w:rsidRDefault="00496C57">
      <w:r>
        <w:separator/>
      </w:r>
    </w:p>
  </w:footnote>
  <w:footnote w:type="continuationSeparator" w:id="0">
    <w:p w:rsidR="00496C57" w:rsidRDefault="0049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DB93577"/>
    <w:multiLevelType w:val="hybridMultilevel"/>
    <w:tmpl w:val="D220B2F6"/>
    <w:lvl w:ilvl="0" w:tplc="3634FB0E">
      <w:start w:val="1"/>
      <w:numFmt w:val="decimal"/>
      <w:lvlText w:val="%1)"/>
      <w:lvlJc w:val="left"/>
      <w:pPr>
        <w:ind w:left="1332" w:hanging="972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B119B"/>
    <w:multiLevelType w:val="hybridMultilevel"/>
    <w:tmpl w:val="6E58AE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660682"/>
    <w:multiLevelType w:val="hybridMultilevel"/>
    <w:tmpl w:val="D5A6EEFA"/>
    <w:lvl w:ilvl="0" w:tplc="8280E02A">
      <w:start w:val="1"/>
      <w:numFmt w:val="upperLetter"/>
      <w:lvlText w:val="%1."/>
      <w:lvlJc w:val="left"/>
      <w:pPr>
        <w:ind w:left="780" w:hanging="360"/>
      </w:pPr>
      <w:rPr>
        <w:b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7FA65DD"/>
    <w:multiLevelType w:val="hybridMultilevel"/>
    <w:tmpl w:val="B05AFEA2"/>
    <w:lvl w:ilvl="0" w:tplc="B0343E20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  <w:sz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25099"/>
    <w:multiLevelType w:val="hybridMultilevel"/>
    <w:tmpl w:val="F4DAFED8"/>
    <w:lvl w:ilvl="0" w:tplc="79C284AA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7D61"/>
    <w:multiLevelType w:val="hybridMultilevel"/>
    <w:tmpl w:val="7B4CB7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56C3F"/>
    <w:multiLevelType w:val="hybridMultilevel"/>
    <w:tmpl w:val="3D52FE66"/>
    <w:lvl w:ilvl="0" w:tplc="4F62E6D0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  <w:sz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20E6A"/>
    <w:multiLevelType w:val="hybridMultilevel"/>
    <w:tmpl w:val="3F286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F0DF8"/>
    <w:multiLevelType w:val="hybridMultilevel"/>
    <w:tmpl w:val="3EC0B3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A4237"/>
    <w:multiLevelType w:val="hybridMultilevel"/>
    <w:tmpl w:val="17A2E6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135AE"/>
    <w:multiLevelType w:val="hybridMultilevel"/>
    <w:tmpl w:val="1406A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61478"/>
    <w:multiLevelType w:val="hybridMultilevel"/>
    <w:tmpl w:val="F8B61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  <w:num w:numId="16">
    <w:abstractNumId w:val="17"/>
  </w:num>
  <w:num w:numId="17">
    <w:abstractNumId w:val="16"/>
  </w:num>
  <w:num w:numId="18">
    <w:abstractNumId w:val="18"/>
  </w:num>
  <w:num w:numId="19">
    <w:abstractNumId w:val="7"/>
  </w:num>
  <w:num w:numId="20">
    <w:abstractNumId w:val="8"/>
  </w:num>
  <w:num w:numId="21">
    <w:abstractNumId w:val="11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91"/>
    <w:rsid w:val="000040AC"/>
    <w:rsid w:val="00033CFE"/>
    <w:rsid w:val="000A59DF"/>
    <w:rsid w:val="000B0093"/>
    <w:rsid w:val="000C252E"/>
    <w:rsid w:val="000C2D76"/>
    <w:rsid w:val="000C3306"/>
    <w:rsid w:val="000D6ABD"/>
    <w:rsid w:val="000E7E55"/>
    <w:rsid w:val="001C0D99"/>
    <w:rsid w:val="001C76E1"/>
    <w:rsid w:val="001C7C64"/>
    <w:rsid w:val="001D3640"/>
    <w:rsid w:val="00200D8B"/>
    <w:rsid w:val="00213198"/>
    <w:rsid w:val="00234CD0"/>
    <w:rsid w:val="00244679"/>
    <w:rsid w:val="002668AD"/>
    <w:rsid w:val="002934ED"/>
    <w:rsid w:val="002D5091"/>
    <w:rsid w:val="002F210D"/>
    <w:rsid w:val="002F5155"/>
    <w:rsid w:val="003B1FF6"/>
    <w:rsid w:val="003E2265"/>
    <w:rsid w:val="00451B50"/>
    <w:rsid w:val="00485E7A"/>
    <w:rsid w:val="00496C57"/>
    <w:rsid w:val="004D17C1"/>
    <w:rsid w:val="004D25F5"/>
    <w:rsid w:val="004D382C"/>
    <w:rsid w:val="0051043C"/>
    <w:rsid w:val="00513932"/>
    <w:rsid w:val="00513B45"/>
    <w:rsid w:val="00525CCA"/>
    <w:rsid w:val="005D4F60"/>
    <w:rsid w:val="00647991"/>
    <w:rsid w:val="00656B50"/>
    <w:rsid w:val="006602FF"/>
    <w:rsid w:val="00681FEB"/>
    <w:rsid w:val="006843CE"/>
    <w:rsid w:val="006860BD"/>
    <w:rsid w:val="006F3993"/>
    <w:rsid w:val="00732D75"/>
    <w:rsid w:val="007367B0"/>
    <w:rsid w:val="00755B29"/>
    <w:rsid w:val="00870B1A"/>
    <w:rsid w:val="0089490E"/>
    <w:rsid w:val="008C6F1D"/>
    <w:rsid w:val="00922CFB"/>
    <w:rsid w:val="009C4183"/>
    <w:rsid w:val="009D5556"/>
    <w:rsid w:val="00A329B3"/>
    <w:rsid w:val="00A42B14"/>
    <w:rsid w:val="00A850D7"/>
    <w:rsid w:val="00A906EA"/>
    <w:rsid w:val="00AD4F50"/>
    <w:rsid w:val="00B02660"/>
    <w:rsid w:val="00B02D89"/>
    <w:rsid w:val="00B1273A"/>
    <w:rsid w:val="00B24BA4"/>
    <w:rsid w:val="00B269D8"/>
    <w:rsid w:val="00B26B76"/>
    <w:rsid w:val="00B4095B"/>
    <w:rsid w:val="00BB1BFB"/>
    <w:rsid w:val="00BB6202"/>
    <w:rsid w:val="00C37C2E"/>
    <w:rsid w:val="00C64540"/>
    <w:rsid w:val="00C75115"/>
    <w:rsid w:val="00C86C40"/>
    <w:rsid w:val="00CC3282"/>
    <w:rsid w:val="00CD6100"/>
    <w:rsid w:val="00CF32B7"/>
    <w:rsid w:val="00D4166F"/>
    <w:rsid w:val="00D54A98"/>
    <w:rsid w:val="00D90528"/>
    <w:rsid w:val="00D92B98"/>
    <w:rsid w:val="00DF001A"/>
    <w:rsid w:val="00E14463"/>
    <w:rsid w:val="00E41308"/>
    <w:rsid w:val="00E60362"/>
    <w:rsid w:val="00E95049"/>
    <w:rsid w:val="00EC6377"/>
    <w:rsid w:val="00F57E5D"/>
    <w:rsid w:val="00FB2654"/>
    <w:rsid w:val="00FD5BB7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797459"/>
  <w15:docId w15:val="{E5DC937E-6873-45AB-94D0-36080ED8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ListeParagraf">
    <w:name w:val="List Paragraph"/>
    <w:basedOn w:val="Normal"/>
    <w:uiPriority w:val="34"/>
    <w:qFormat/>
    <w:rsid w:val="00B4095B"/>
    <w:pPr>
      <w:ind w:left="720"/>
      <w:contextualSpacing/>
    </w:pPr>
  </w:style>
  <w:style w:type="character" w:customStyle="1" w:styleId="AltBilgiChar">
    <w:name w:val="Alt Bilgi Char"/>
    <w:basedOn w:val="VarsaylanParagrafYazTipi"/>
    <w:link w:val="AltBilgi"/>
    <w:uiPriority w:val="99"/>
    <w:rsid w:val="00451B50"/>
    <w:rPr>
      <w:rFonts w:eastAsia="MS Mincho"/>
      <w:lang w:val="tr-TR" w:eastAsia="zh-C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843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4935446/string-to-htmldocument" TargetMode="External"/><Relationship Id="rId18" Type="http://schemas.openxmlformats.org/officeDocument/2006/relationships/hyperlink" Target="https://stackoverflow.com/questions/18909452/getting-list-of-values-out-of-list-of-objects" TargetMode="External"/><Relationship Id="rId26" Type="http://schemas.openxmlformats.org/officeDocument/2006/relationships/hyperlink" Target="https://stackoverflow.com/questions/852439/how-to-sort-elements-of-array-list-in-c-sharp" TargetMode="External"/><Relationship Id="rId39" Type="http://schemas.openxmlformats.org/officeDocument/2006/relationships/hyperlink" Target="https://stackoverflow.com/questions/8129154/how-to-get-text-off-a-webpage" TargetMode="External"/><Relationship Id="rId21" Type="http://schemas.openxmlformats.org/officeDocument/2006/relationships/hyperlink" Target="http://www.ahmetcansever.com/programlama/c-class-ve-list-kullanarak-veri-tabanindan-veri-cekme/" TargetMode="External"/><Relationship Id="rId34" Type="http://schemas.openxmlformats.org/officeDocument/2006/relationships/hyperlink" Target="https://stackoverflow.com/questions/3622751/c-sharp-getting-a-list-from-a-field-out-of-a-list" TargetMode="External"/><Relationship Id="rId42" Type="http://schemas.openxmlformats.org/officeDocument/2006/relationships/hyperlink" Target="https://social.msdn.microsoft.com/Forums/en-US/365798c6-fb1a-4fee-9e73-0cb5f4dd00de/parse-and-extract-text-from-html-webpage?forum=csharpgeneral" TargetMode="External"/><Relationship Id="rId47" Type="http://schemas.openxmlformats.org/officeDocument/2006/relationships/hyperlink" Target="https://getbootstrap.com/docs/3.3/components/#navbar" TargetMode="External"/><Relationship Id="rId50" Type="http://schemas.openxmlformats.org/officeDocument/2006/relationships/hyperlink" Target="https://stackoverflow.com/questions/15232813/add-strings-to-string-array" TargetMode="External"/><Relationship Id="rId55" Type="http://schemas.openxmlformats.org/officeDocument/2006/relationships/hyperlink" Target="http://kod.gen.tr/php-html-tag-temizleme" TargetMode="External"/><Relationship Id="rId63" Type="http://schemas.openxmlformats.org/officeDocument/2006/relationships/image" Target="media/image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038104/parsing-html-to-get-content-using-c-sharp" TargetMode="External"/><Relationship Id="rId29" Type="http://schemas.openxmlformats.org/officeDocument/2006/relationships/hyperlink" Target="https://stackoverflow.com/questions/5183385/htmlagilitypack-get-whole-html-document-as-st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sharpiledundenbugune.blogspot.com.tr/2017/09/c-streamreader-turkce-karakter-sorunu_15.html" TargetMode="External"/><Relationship Id="rId32" Type="http://schemas.openxmlformats.org/officeDocument/2006/relationships/hyperlink" Target="https://stackoverflow.com/questions/19980657/display-string-as-html-in-asp-net-mvc-view" TargetMode="External"/><Relationship Id="rId37" Type="http://schemas.openxmlformats.org/officeDocument/2006/relationships/hyperlink" Target="https://stackoverflow.com/questions/3231969/download-file-from-url-to-a-string" TargetMode="External"/><Relationship Id="rId40" Type="http://schemas.openxmlformats.org/officeDocument/2006/relationships/hyperlink" Target="https://stackoverflow.com/questions/3991840/simple-text-to-html-conversion" TargetMode="External"/><Relationship Id="rId45" Type="http://schemas.openxmlformats.org/officeDocument/2006/relationships/hyperlink" Target="https://getbootstrap.com/" TargetMode="External"/><Relationship Id="rId53" Type="http://schemas.openxmlformats.org/officeDocument/2006/relationships/hyperlink" Target="http://www.osmankurt.net/post/2017/03/07/c-sharp-ile-html-kodlarini-temizleme.aspx" TargetMode="External"/><Relationship Id="rId58" Type="http://schemas.openxmlformats.org/officeDocument/2006/relationships/hyperlink" Target="https://www.google.com.tr/search?q=substring+c%23&amp;oq=substri&amp;aqs=chrome.2.69i57j0l2j69i61j0l2.8012j0j7&amp;sourceid=chrome&amp;ie=UTF-8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9604577/how-to-get-all-display-text-from-a-webpage-in-c-sharp" TargetMode="External"/><Relationship Id="rId23" Type="http://schemas.openxmlformats.org/officeDocument/2006/relationships/hyperlink" Target="https://stackoverflow.com/questions/2933464/how-to-build-a-search-engine-in-c-sharp" TargetMode="External"/><Relationship Id="rId28" Type="http://schemas.openxmlformats.org/officeDocument/2006/relationships/hyperlink" Target="https://stackoverflow.com/questions/5909864/multiline-textbox-multiple-newline" TargetMode="External"/><Relationship Id="rId36" Type="http://schemas.openxmlformats.org/officeDocument/2006/relationships/hyperlink" Target="https://stackoverflow.com/questions/286813/how-do-you-convert-html-to-plain-text" TargetMode="External"/><Relationship Id="rId49" Type="http://schemas.openxmlformats.org/officeDocument/2006/relationships/hyperlink" Target="https://stackoverflow.com/questions/19640590/reading-from-a-local-text-file-into-c" TargetMode="External"/><Relationship Id="rId57" Type="http://schemas.openxmlformats.org/officeDocument/2006/relationships/hyperlink" Target="http://www.c-sharpcorner.com/code/927/c-sharp-regular-expression-code-to-remove-html-tags-in-c-sharp.aspx" TargetMode="External"/><Relationship Id="rId61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yperlink" Target="https://stackoverflow.com/questions/3622751/c-sharp-getting-a-list-from-a-field-out-of-a-list" TargetMode="External"/><Relationship Id="rId31" Type="http://schemas.openxmlformats.org/officeDocument/2006/relationships/hyperlink" Target="https://stackoverflow.com/questions/9279174/how-to-convert-string-in-html-asp-net" TargetMode="External"/><Relationship Id="rId44" Type="http://schemas.openxmlformats.org/officeDocument/2006/relationships/hyperlink" Target="http://www.gorselprogramlama.com/dizi-array-sinifinin-metotlari-c-net-ders-44/" TargetMode="External"/><Relationship Id="rId52" Type="http://schemas.openxmlformats.org/officeDocument/2006/relationships/hyperlink" Target="http://www.yazilimdilleri.net/YazilimMakale-3138-C--Web-Sitesinden-Veri-Cekmek--HmtlAgilityPack-Kullanimi--ile-HTML-Parse-Etme.aspx" TargetMode="External"/><Relationship Id="rId60" Type="http://schemas.openxmlformats.org/officeDocument/2006/relationships/image" Target="media/image1.png"/><Relationship Id="rId65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dogukanberkberber@gmail.com" TargetMode="External"/><Relationship Id="rId14" Type="http://schemas.openxmlformats.org/officeDocument/2006/relationships/hyperlink" Target="https://msdn.microsoft.com/tr-tr/library/system.windows.forms.htmldocument(v=vs.110).aspx" TargetMode="External"/><Relationship Id="rId22" Type="http://schemas.openxmlformats.org/officeDocument/2006/relationships/hyperlink" Target="https://stackoverflow.com/questions/26654369/why-im-getting-exception-too-many-automatic-redirections-were-attempted-on-web" TargetMode="External"/><Relationship Id="rId27" Type="http://schemas.openxmlformats.org/officeDocument/2006/relationships/hyperlink" Target="https://stackoverflow.com/questions/599275/how-can-i-download-html-source-in-c-sharp" TargetMode="External"/><Relationship Id="rId30" Type="http://schemas.openxmlformats.org/officeDocument/2006/relationships/hyperlink" Target="https://stackoverflow.com/questions/23783679/how-to-convert-string-to-html-safe-string" TargetMode="External"/><Relationship Id="rId35" Type="http://schemas.openxmlformats.org/officeDocument/2006/relationships/hyperlink" Target="https://www.codeproject.com/Questions/204778/Get-HTML-code-from-a-website-C" TargetMode="External"/><Relationship Id="rId43" Type="http://schemas.openxmlformats.org/officeDocument/2006/relationships/hyperlink" Target="https://stackoverflow.com/questions/286813/how-do-you-convert-html-to-plain-text" TargetMode="External"/><Relationship Id="rId48" Type="http://schemas.openxmlformats.org/officeDocument/2006/relationships/hyperlink" Target="http://www.dilbilgisi.net/sozlukler/es-anlamli-kelimeler-sozlugu/" TargetMode="External"/><Relationship Id="rId56" Type="http://schemas.openxmlformats.org/officeDocument/2006/relationships/hyperlink" Target="https://stackoverflow.com/questions/18153998/how-do-i-remove-all-html-tags-from-a-string-without-knowing-which-tags-are-in-it" TargetMode="External"/><Relationship Id="rId64" Type="http://schemas.openxmlformats.org/officeDocument/2006/relationships/image" Target="media/image5.png"/><Relationship Id="rId8" Type="http://schemas.openxmlformats.org/officeDocument/2006/relationships/hyperlink" Target="mailto:esra_cilek@icloud.com" TargetMode="External"/><Relationship Id="rId51" Type="http://schemas.openxmlformats.org/officeDocument/2006/relationships/hyperlink" Target="https://stackoverflow.com/questions/15926142/regular-expression-for-finding-href-value-of-a-a-link" TargetMode="External"/><Relationship Id="rId3" Type="http://schemas.openxmlformats.org/officeDocument/2006/relationships/styles" Target="styles.xml"/><Relationship Id="rId12" Type="http://schemas.openxmlformats.org/officeDocument/2006/relationships/hyperlink" Target="https://stackoverflow.com/questions/23783679/how-to-convert-string-to-html-safe-string" TargetMode="External"/><Relationship Id="rId17" Type="http://schemas.openxmlformats.org/officeDocument/2006/relationships/hyperlink" Target="https://stackoverflow.com/questions/2248411/get-all-links-on-html-page" TargetMode="External"/><Relationship Id="rId25" Type="http://schemas.openxmlformats.org/officeDocument/2006/relationships/hyperlink" Target="https://stackoverflow.com/questions/5766573/what-is-the-best-way-to-compare-2-integer-lists-array-in-c-sharp" TargetMode="External"/><Relationship Id="rId33" Type="http://schemas.openxmlformats.org/officeDocument/2006/relationships/hyperlink" Target="https://stackoverflow.com/questions/2038104/parsing-html-to-get-content-using-c-sharp" TargetMode="External"/><Relationship Id="rId38" Type="http://schemas.openxmlformats.org/officeDocument/2006/relationships/hyperlink" Target="https://stackoverflow.com/questions/4758283/reading-data-from-a-website-using-c-sharp" TargetMode="External"/><Relationship Id="rId46" Type="http://schemas.openxmlformats.org/officeDocument/2006/relationships/hyperlink" Target="https://v4-alpha.getbootstrap.com/components/navbar/" TargetMode="External"/><Relationship Id="rId59" Type="http://schemas.openxmlformats.org/officeDocument/2006/relationships/hyperlink" Target="https://github.com/Rebelmail/html-uglif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stackoverflow.com/questions/4572562/find-an-element-in-list-of-list-c-sharp" TargetMode="External"/><Relationship Id="rId41" Type="http://schemas.openxmlformats.org/officeDocument/2006/relationships/hyperlink" Target="https://github.com/xoofx/NUglify" TargetMode="External"/><Relationship Id="rId54" Type="http://schemas.openxmlformats.org/officeDocument/2006/relationships/hyperlink" Target="https://social.msdn.microsoft.com/Forums/tr-TR/48c27fb3-03c5-45ac-a860-4e9165643cc3/c-stenilen-kelimeleri-string-fadeden-silmek-?forum=csharptr" TargetMode="External"/><Relationship Id="rId6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2274-8E75-4316-9F78-A7E72CE2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301</TotalTime>
  <Pages>1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esra çilek</cp:lastModifiedBy>
  <cp:revision>20</cp:revision>
  <cp:lastPrinted>2007-11-28T13:58:00Z</cp:lastPrinted>
  <dcterms:created xsi:type="dcterms:W3CDTF">2017-10-19T19:41:00Z</dcterms:created>
  <dcterms:modified xsi:type="dcterms:W3CDTF">2017-12-19T19:43:00Z</dcterms:modified>
</cp:coreProperties>
</file>